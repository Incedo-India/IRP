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9E3" w:rsidRPr="00B607DC" w:rsidRDefault="00CB78C8" w:rsidP="00B64299">
      <w:pPr>
        <w:rPr>
          <w:rFonts w:ascii="Calibri" w:hAnsi="Calibri" w:cs="Calibri"/>
          <w:sz w:val="20"/>
          <w:szCs w:val="20"/>
        </w:rPr>
      </w:pPr>
      <w:bookmarkStart w:id="0" w:name="_GoBack"/>
      <w:bookmarkEnd w:id="0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16E1B">
        <w:tab/>
      </w:r>
      <w:r w:rsidR="00B64299">
        <w:rPr>
          <w:rFonts w:ascii="Tahoma" w:hAnsi="Tahoma" w:cs="Tahoma"/>
          <w:sz w:val="20"/>
          <w:szCs w:val="20"/>
        </w:rPr>
        <w:t xml:space="preserve">                    </w:t>
      </w:r>
      <w:r w:rsidR="00816E1B" w:rsidRPr="00B607DC">
        <w:rPr>
          <w:rFonts w:ascii="Calibri" w:hAnsi="Calibri" w:cs="Calibri"/>
          <w:sz w:val="20"/>
          <w:szCs w:val="20"/>
        </w:rPr>
        <w:t>Rahul Kulthe</w:t>
      </w:r>
    </w:p>
    <w:p w:rsidR="00924475" w:rsidRPr="00B607DC" w:rsidRDefault="00CB78C8" w:rsidP="00324D10">
      <w:pPr>
        <w:rPr>
          <w:rFonts w:ascii="Calibri" w:hAnsi="Calibri" w:cs="Calibri"/>
          <w:sz w:val="20"/>
          <w:szCs w:val="20"/>
        </w:rPr>
      </w:pPr>
      <w:r w:rsidRPr="00B607DC">
        <w:rPr>
          <w:rFonts w:ascii="Calibri" w:hAnsi="Calibri" w:cs="Calibri"/>
          <w:sz w:val="20"/>
          <w:szCs w:val="20"/>
        </w:rPr>
        <w:t xml:space="preserve">                                                                 </w:t>
      </w:r>
      <w:r w:rsidR="00BC1885" w:rsidRPr="00B607DC">
        <w:rPr>
          <w:rFonts w:ascii="Calibri" w:hAnsi="Calibri" w:cs="Calibri"/>
          <w:sz w:val="20"/>
          <w:szCs w:val="20"/>
        </w:rPr>
        <w:t xml:space="preserve">                                      </w:t>
      </w:r>
      <w:r w:rsidR="00F26663">
        <w:rPr>
          <w:rFonts w:ascii="Calibri" w:hAnsi="Calibri" w:cs="Calibri"/>
          <w:sz w:val="20"/>
          <w:szCs w:val="20"/>
        </w:rPr>
        <w:tab/>
      </w:r>
      <w:r w:rsidR="00F26663">
        <w:rPr>
          <w:rFonts w:ascii="Calibri" w:hAnsi="Calibri" w:cs="Calibri"/>
          <w:sz w:val="20"/>
          <w:szCs w:val="20"/>
        </w:rPr>
        <w:tab/>
        <w:t xml:space="preserve">            </w:t>
      </w:r>
      <w:hyperlink r:id="rId8" w:history="1">
        <w:r w:rsidRPr="00B607DC">
          <w:rPr>
            <w:rStyle w:val="Hyperlink"/>
            <w:rFonts w:ascii="Calibri" w:hAnsi="Calibri" w:cs="Calibri"/>
            <w:sz w:val="20"/>
            <w:szCs w:val="20"/>
          </w:rPr>
          <w:t>rahul.kulthe@gmail.com</w:t>
        </w:r>
      </w:hyperlink>
    </w:p>
    <w:p w:rsidR="009E59C1" w:rsidRPr="005078B7" w:rsidRDefault="00CB78C8" w:rsidP="003845CE">
      <w:pPr>
        <w:rPr>
          <w:rFonts w:ascii="Tahoma" w:hAnsi="Tahoma" w:cs="Tahoma"/>
          <w:sz w:val="20"/>
          <w:szCs w:val="20"/>
        </w:rPr>
      </w:pPr>
      <w:r w:rsidRPr="00B607DC">
        <w:rPr>
          <w:rFonts w:ascii="Calibri" w:hAnsi="Calibri" w:cs="Calibri"/>
          <w:sz w:val="20"/>
          <w:szCs w:val="20"/>
        </w:rPr>
        <w:tab/>
      </w:r>
      <w:r w:rsidRPr="00B607DC">
        <w:rPr>
          <w:rFonts w:ascii="Calibri" w:hAnsi="Calibri" w:cs="Calibri"/>
          <w:sz w:val="20"/>
          <w:szCs w:val="20"/>
        </w:rPr>
        <w:tab/>
      </w:r>
      <w:r w:rsidRPr="00B607DC">
        <w:rPr>
          <w:rFonts w:ascii="Calibri" w:hAnsi="Calibri" w:cs="Calibri"/>
          <w:sz w:val="20"/>
          <w:szCs w:val="20"/>
        </w:rPr>
        <w:tab/>
      </w:r>
      <w:r w:rsidRPr="00B607DC">
        <w:rPr>
          <w:rFonts w:ascii="Calibri" w:hAnsi="Calibri" w:cs="Calibri"/>
          <w:sz w:val="20"/>
          <w:szCs w:val="20"/>
        </w:rPr>
        <w:tab/>
      </w:r>
      <w:r w:rsidRPr="00B607DC">
        <w:rPr>
          <w:rFonts w:ascii="Calibri" w:hAnsi="Calibri" w:cs="Calibri"/>
          <w:sz w:val="20"/>
          <w:szCs w:val="20"/>
        </w:rPr>
        <w:tab/>
      </w:r>
      <w:r w:rsidRPr="00B607DC">
        <w:rPr>
          <w:rFonts w:ascii="Calibri" w:hAnsi="Calibri" w:cs="Calibri"/>
          <w:sz w:val="20"/>
          <w:szCs w:val="20"/>
        </w:rPr>
        <w:tab/>
      </w:r>
      <w:r w:rsidRPr="00B607DC">
        <w:rPr>
          <w:rFonts w:ascii="Calibri" w:hAnsi="Calibri" w:cs="Calibri"/>
          <w:sz w:val="20"/>
          <w:szCs w:val="20"/>
        </w:rPr>
        <w:tab/>
      </w:r>
      <w:r w:rsidRPr="00B607DC">
        <w:rPr>
          <w:rFonts w:ascii="Calibri" w:hAnsi="Calibri" w:cs="Calibri"/>
          <w:sz w:val="20"/>
          <w:szCs w:val="20"/>
        </w:rPr>
        <w:tab/>
        <w:t xml:space="preserve">        </w:t>
      </w:r>
      <w:r w:rsidR="00B64299" w:rsidRPr="00B607DC">
        <w:rPr>
          <w:rFonts w:ascii="Calibri" w:hAnsi="Calibri" w:cs="Calibri"/>
          <w:sz w:val="20"/>
          <w:szCs w:val="20"/>
        </w:rPr>
        <w:t xml:space="preserve"> </w:t>
      </w:r>
      <w:r w:rsidR="00F26663">
        <w:rPr>
          <w:rFonts w:ascii="Calibri" w:hAnsi="Calibri" w:cs="Calibri"/>
          <w:sz w:val="20"/>
          <w:szCs w:val="20"/>
        </w:rPr>
        <w:t xml:space="preserve">   </w:t>
      </w:r>
      <w:r w:rsidR="002C433C" w:rsidRPr="00B607DC">
        <w:rPr>
          <w:rFonts w:ascii="Calibri" w:hAnsi="Calibri" w:cs="Calibri"/>
          <w:sz w:val="20"/>
          <w:szCs w:val="20"/>
        </w:rPr>
        <w:t>0</w:t>
      </w:r>
      <w:r w:rsidR="00291A96" w:rsidRPr="00B607DC">
        <w:rPr>
          <w:rFonts w:ascii="Calibri" w:hAnsi="Calibri" w:cs="Calibri"/>
          <w:sz w:val="20"/>
          <w:szCs w:val="20"/>
        </w:rPr>
        <w:t>9960454216</w:t>
      </w:r>
    </w:p>
    <w:p w:rsidR="00C344AF" w:rsidRPr="00F26663" w:rsidRDefault="00CB78C8">
      <w:pPr>
        <w:pBdr>
          <w:bottom w:val="single" w:sz="4" w:space="1" w:color="000000"/>
        </w:pBdr>
        <w:jc w:val="both"/>
        <w:rPr>
          <w:rStyle w:val="WW8Num1z0"/>
          <w:rFonts w:ascii="Calibri" w:hAnsi="Calibri" w:cs="Calibri"/>
          <w:bCs/>
          <w:smallCaps/>
          <w:sz w:val="28"/>
        </w:rPr>
      </w:pPr>
      <w:r w:rsidRPr="00F26663">
        <w:rPr>
          <w:rStyle w:val="WW8Num1z0"/>
          <w:rFonts w:ascii="Calibri" w:hAnsi="Calibri" w:cs="Calibri"/>
          <w:smallCaps/>
          <w:sz w:val="22"/>
        </w:rPr>
        <w:t>SUMMARY</w:t>
      </w:r>
      <w:r w:rsidR="009347EE" w:rsidRPr="00F26663">
        <w:rPr>
          <w:rStyle w:val="WW8Num1z0"/>
          <w:rFonts w:ascii="Calibri" w:hAnsi="Calibri" w:cs="Calibri"/>
          <w:smallCaps/>
          <w:sz w:val="22"/>
        </w:rPr>
        <w:t>:</w:t>
      </w:r>
    </w:p>
    <w:p w:rsidR="00E2521C" w:rsidRPr="00B607DC" w:rsidRDefault="00E2521C" w:rsidP="00325C40">
      <w:pPr>
        <w:rPr>
          <w:rFonts w:ascii="Calibri" w:hAnsi="Calibri" w:cs="Calibri"/>
          <w:b/>
        </w:rPr>
      </w:pPr>
    </w:p>
    <w:p w:rsidR="000F203F" w:rsidRPr="00F26663" w:rsidRDefault="00CB78C8" w:rsidP="006C7DD0">
      <w:pPr>
        <w:numPr>
          <w:ilvl w:val="0"/>
          <w:numId w:val="20"/>
        </w:numPr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9</w:t>
      </w:r>
      <w:r w:rsidR="007F74AF" w:rsidRPr="00F26663">
        <w:rPr>
          <w:rFonts w:ascii="Calibri" w:hAnsi="Calibri" w:cs="Calibri"/>
          <w:sz w:val="22"/>
          <w:szCs w:val="20"/>
        </w:rPr>
        <w:t xml:space="preserve"> years of h</w:t>
      </w:r>
      <w:r w:rsidRPr="00F26663">
        <w:rPr>
          <w:rFonts w:ascii="Calibri" w:hAnsi="Calibri" w:cs="Calibri"/>
          <w:sz w:val="22"/>
          <w:szCs w:val="20"/>
        </w:rPr>
        <w:t xml:space="preserve">ands-on experience in </w:t>
      </w:r>
      <w:r w:rsidR="001A342A" w:rsidRPr="00F26663">
        <w:rPr>
          <w:rFonts w:ascii="Calibri" w:hAnsi="Calibri" w:cs="Calibri"/>
          <w:sz w:val="22"/>
          <w:szCs w:val="20"/>
        </w:rPr>
        <w:t xml:space="preserve">Python, </w:t>
      </w:r>
      <w:r w:rsidRPr="00F26663">
        <w:rPr>
          <w:rFonts w:ascii="Calibri" w:hAnsi="Calibri" w:cs="Calibri"/>
          <w:sz w:val="22"/>
          <w:szCs w:val="20"/>
        </w:rPr>
        <w:t>Perl, UNIX, shell scripting, SQL</w:t>
      </w:r>
      <w:r w:rsidR="00A92DBD" w:rsidRPr="00F26663">
        <w:rPr>
          <w:rFonts w:ascii="Calibri" w:hAnsi="Calibri" w:cs="Calibri"/>
          <w:sz w:val="22"/>
          <w:szCs w:val="20"/>
        </w:rPr>
        <w:t xml:space="preserve">, </w:t>
      </w:r>
      <w:r w:rsidR="00ED07E7">
        <w:rPr>
          <w:rFonts w:ascii="Calibri" w:hAnsi="Calibri" w:cs="Calibri"/>
          <w:sz w:val="22"/>
          <w:szCs w:val="20"/>
        </w:rPr>
        <w:t>JSON</w:t>
      </w:r>
      <w:r w:rsidRPr="00F26663">
        <w:rPr>
          <w:rFonts w:ascii="Calibri" w:hAnsi="Calibri" w:cs="Calibri"/>
          <w:sz w:val="22"/>
          <w:szCs w:val="20"/>
        </w:rPr>
        <w:t xml:space="preserve"> </w:t>
      </w:r>
      <w:r w:rsidR="00D06019" w:rsidRPr="00F26663">
        <w:rPr>
          <w:rFonts w:ascii="Calibri" w:hAnsi="Calibri" w:cs="Calibri"/>
          <w:sz w:val="22"/>
          <w:szCs w:val="20"/>
        </w:rPr>
        <w:t>in</w:t>
      </w:r>
      <w:r w:rsidRPr="00F26663">
        <w:rPr>
          <w:rFonts w:ascii="Calibri" w:hAnsi="Calibri" w:cs="Calibri"/>
          <w:sz w:val="22"/>
          <w:szCs w:val="20"/>
        </w:rPr>
        <w:t xml:space="preserve"> </w:t>
      </w:r>
      <w:r w:rsidR="005305C4" w:rsidRPr="00F26663">
        <w:rPr>
          <w:rFonts w:ascii="Calibri" w:hAnsi="Calibri" w:cs="Calibri"/>
          <w:sz w:val="22"/>
          <w:szCs w:val="20"/>
        </w:rPr>
        <w:t>s</w:t>
      </w:r>
      <w:r w:rsidR="00D06019" w:rsidRPr="00F26663">
        <w:rPr>
          <w:rFonts w:ascii="Calibri" w:hAnsi="Calibri" w:cs="Calibri"/>
          <w:sz w:val="22"/>
          <w:szCs w:val="20"/>
        </w:rPr>
        <w:t xml:space="preserve">oftware development and </w:t>
      </w:r>
      <w:r w:rsidR="003D172C" w:rsidRPr="00F26663">
        <w:rPr>
          <w:rFonts w:ascii="Calibri" w:hAnsi="Calibri" w:cs="Calibri"/>
          <w:sz w:val="22"/>
          <w:szCs w:val="20"/>
        </w:rPr>
        <w:t>maintenance life c</w:t>
      </w:r>
      <w:r w:rsidRPr="00F26663">
        <w:rPr>
          <w:rFonts w:ascii="Calibri" w:hAnsi="Calibri" w:cs="Calibri"/>
          <w:sz w:val="22"/>
          <w:szCs w:val="20"/>
        </w:rPr>
        <w:t>ycle.</w:t>
      </w:r>
    </w:p>
    <w:p w:rsidR="00E54131" w:rsidRPr="00F26663" w:rsidRDefault="00CB78C8" w:rsidP="00E54131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ascii="Calibri" w:hAnsi="Calibri" w:cs="Calibri"/>
          <w:sz w:val="22"/>
          <w:szCs w:val="20"/>
        </w:rPr>
      </w:pPr>
      <w:r w:rsidRPr="00F26663">
        <w:rPr>
          <w:rFonts w:ascii="Calibri" w:hAnsi="Calibri" w:cs="Calibri"/>
          <w:sz w:val="22"/>
          <w:szCs w:val="20"/>
        </w:rPr>
        <w:t xml:space="preserve">Currently working as </w:t>
      </w:r>
      <w:r w:rsidR="00244CDF" w:rsidRPr="00F26663">
        <w:rPr>
          <w:rFonts w:ascii="Calibri" w:hAnsi="Calibri" w:cs="Calibri"/>
          <w:sz w:val="22"/>
          <w:szCs w:val="20"/>
        </w:rPr>
        <w:t xml:space="preserve">a </w:t>
      </w:r>
      <w:r w:rsidR="002B5170" w:rsidRPr="00F26663">
        <w:rPr>
          <w:rFonts w:ascii="Calibri" w:hAnsi="Calibri" w:cs="Calibri"/>
          <w:sz w:val="22"/>
          <w:szCs w:val="20"/>
        </w:rPr>
        <w:t>Technical Lead</w:t>
      </w:r>
      <w:r w:rsidR="003E01D6" w:rsidRPr="00F26663">
        <w:rPr>
          <w:rFonts w:ascii="Calibri" w:hAnsi="Calibri" w:cs="Calibri"/>
          <w:sz w:val="22"/>
          <w:szCs w:val="20"/>
        </w:rPr>
        <w:t xml:space="preserve"> </w:t>
      </w:r>
      <w:r w:rsidRPr="00F26663">
        <w:rPr>
          <w:rFonts w:ascii="Calibri" w:hAnsi="Calibri" w:cs="Calibri"/>
          <w:sz w:val="22"/>
          <w:szCs w:val="20"/>
        </w:rPr>
        <w:t xml:space="preserve">with </w:t>
      </w:r>
      <w:r w:rsidR="000B26F8" w:rsidRPr="00F26663">
        <w:rPr>
          <w:rFonts w:ascii="Calibri" w:hAnsi="Calibri" w:cs="Calibri"/>
          <w:sz w:val="22"/>
          <w:szCs w:val="20"/>
        </w:rPr>
        <w:t xml:space="preserve">Sears </w:t>
      </w:r>
      <w:r w:rsidR="00224DFA" w:rsidRPr="00F26663">
        <w:rPr>
          <w:rFonts w:ascii="Calibri" w:hAnsi="Calibri" w:cs="Calibri"/>
          <w:sz w:val="22"/>
          <w:szCs w:val="20"/>
        </w:rPr>
        <w:t>Holdings India,</w:t>
      </w:r>
      <w:r w:rsidR="003E01D6" w:rsidRPr="00F26663">
        <w:rPr>
          <w:rFonts w:ascii="Calibri" w:hAnsi="Calibri" w:cs="Calibri"/>
          <w:sz w:val="22"/>
          <w:szCs w:val="20"/>
        </w:rPr>
        <w:t xml:space="preserve"> Pune</w:t>
      </w:r>
      <w:r w:rsidR="000978CF" w:rsidRPr="00F26663">
        <w:rPr>
          <w:rFonts w:ascii="Calibri" w:hAnsi="Calibri" w:cs="Calibri"/>
          <w:sz w:val="22"/>
          <w:szCs w:val="20"/>
        </w:rPr>
        <w:t>.</w:t>
      </w:r>
    </w:p>
    <w:p w:rsidR="00552910" w:rsidRPr="00F26663" w:rsidRDefault="00CB78C8" w:rsidP="00E54131">
      <w:pPr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ascii="Calibri" w:hAnsi="Calibri" w:cs="Calibri"/>
          <w:sz w:val="22"/>
          <w:szCs w:val="20"/>
        </w:rPr>
      </w:pPr>
      <w:r w:rsidRPr="00F26663">
        <w:rPr>
          <w:rFonts w:ascii="Calibri" w:hAnsi="Calibri" w:cs="Calibri"/>
          <w:sz w:val="22"/>
          <w:szCs w:val="20"/>
        </w:rPr>
        <w:t xml:space="preserve">US </w:t>
      </w:r>
      <w:r w:rsidRPr="00F26663">
        <w:rPr>
          <w:rFonts w:ascii="Calibri" w:hAnsi="Calibri" w:cs="Calibri"/>
          <w:b/>
          <w:sz w:val="22"/>
          <w:szCs w:val="20"/>
        </w:rPr>
        <w:t>B1</w:t>
      </w:r>
      <w:r w:rsidRPr="00F26663">
        <w:rPr>
          <w:rFonts w:ascii="Calibri" w:hAnsi="Calibri" w:cs="Calibri"/>
          <w:sz w:val="22"/>
          <w:szCs w:val="20"/>
        </w:rPr>
        <w:t xml:space="preserve"> visa. </w:t>
      </w:r>
    </w:p>
    <w:p w:rsidR="000922A5" w:rsidRPr="00B607DC" w:rsidRDefault="000922A5" w:rsidP="000922A5">
      <w:pPr>
        <w:pStyle w:val="ListParagraph"/>
        <w:rPr>
          <w:rFonts w:ascii="Calibri" w:hAnsi="Calibri" w:cs="Calibri"/>
          <w:sz w:val="20"/>
          <w:szCs w:val="20"/>
        </w:rPr>
      </w:pPr>
    </w:p>
    <w:p w:rsidR="00DC5AE6" w:rsidRPr="00F26663" w:rsidRDefault="00CB78C8" w:rsidP="007670B6">
      <w:pPr>
        <w:pBdr>
          <w:bottom w:val="single" w:sz="4" w:space="1" w:color="000000"/>
        </w:pBdr>
        <w:jc w:val="both"/>
        <w:rPr>
          <w:rFonts w:ascii="Calibri" w:hAnsi="Calibri" w:cs="Calibri"/>
          <w:sz w:val="22"/>
          <w:szCs w:val="22"/>
          <w:lang w:val="fr-FR"/>
        </w:rPr>
      </w:pPr>
      <w:r w:rsidRPr="00F26663">
        <w:rPr>
          <w:rStyle w:val="WW8Num1z0"/>
          <w:rFonts w:ascii="Calibri" w:hAnsi="Calibri" w:cs="Calibri"/>
          <w:bCs/>
          <w:smallCaps/>
          <w:sz w:val="22"/>
        </w:rPr>
        <w:t xml:space="preserve">EDUCATIONAL </w:t>
      </w:r>
      <w:r w:rsidR="005E41E9" w:rsidRPr="00F26663">
        <w:rPr>
          <w:rStyle w:val="WW8Num1z0"/>
          <w:rFonts w:ascii="Calibri" w:hAnsi="Calibri" w:cs="Calibri"/>
          <w:bCs/>
          <w:smallCaps/>
          <w:sz w:val="22"/>
        </w:rPr>
        <w:t>QUALIFICATION</w:t>
      </w:r>
      <w:r w:rsidRPr="00F26663">
        <w:rPr>
          <w:rStyle w:val="WW8Num1z0"/>
          <w:rFonts w:ascii="Calibri" w:hAnsi="Calibri" w:cs="Calibri"/>
          <w:bCs/>
          <w:smallCaps/>
          <w:sz w:val="22"/>
        </w:rPr>
        <w:t>:</w:t>
      </w:r>
    </w:p>
    <w:p w:rsidR="00E2521C" w:rsidRPr="00F26663" w:rsidRDefault="00E2521C">
      <w:pPr>
        <w:ind w:right="-169"/>
        <w:rPr>
          <w:rFonts w:ascii="Calibri" w:hAnsi="Calibri" w:cs="Calibri"/>
          <w:sz w:val="28"/>
          <w:szCs w:val="22"/>
        </w:rPr>
      </w:pPr>
    </w:p>
    <w:p w:rsidR="001A1110" w:rsidRPr="00F26663" w:rsidRDefault="00CB78C8" w:rsidP="001A1110">
      <w:pPr>
        <w:numPr>
          <w:ilvl w:val="0"/>
          <w:numId w:val="26"/>
        </w:numPr>
        <w:tabs>
          <w:tab w:val="left" w:pos="360"/>
        </w:tabs>
        <w:suppressAutoHyphens w:val="0"/>
        <w:ind w:right="-169"/>
        <w:rPr>
          <w:rFonts w:ascii="Calibri" w:hAnsi="Calibri" w:cs="Calibri"/>
          <w:b/>
          <w:bCs/>
          <w:sz w:val="22"/>
          <w:szCs w:val="20"/>
        </w:rPr>
      </w:pPr>
      <w:r w:rsidRPr="00F26663">
        <w:rPr>
          <w:rFonts w:ascii="Calibri" w:hAnsi="Calibri" w:cs="Calibri"/>
          <w:sz w:val="22"/>
          <w:szCs w:val="20"/>
        </w:rPr>
        <w:t xml:space="preserve">BE - Computer Engineering - </w:t>
      </w:r>
      <w:r w:rsidRPr="00F26663">
        <w:rPr>
          <w:rFonts w:ascii="Calibri" w:hAnsi="Calibri" w:cs="Calibri"/>
          <w:bCs/>
          <w:sz w:val="22"/>
          <w:szCs w:val="20"/>
        </w:rPr>
        <w:t xml:space="preserve">First Class </w:t>
      </w:r>
      <w:r w:rsidRPr="00F26663">
        <w:rPr>
          <w:rFonts w:ascii="Calibri" w:hAnsi="Calibri" w:cs="Calibri"/>
          <w:sz w:val="22"/>
          <w:szCs w:val="20"/>
        </w:rPr>
        <w:t>- PUNE University.</w:t>
      </w:r>
    </w:p>
    <w:p w:rsidR="00D349F2" w:rsidRPr="00B45E51" w:rsidRDefault="00D349F2" w:rsidP="00D349F2">
      <w:pPr>
        <w:tabs>
          <w:tab w:val="left" w:pos="360"/>
        </w:tabs>
        <w:suppressAutoHyphens w:val="0"/>
        <w:ind w:left="180" w:right="-169"/>
        <w:rPr>
          <w:rFonts w:ascii="Tahoma" w:hAnsi="Tahoma" w:cs="Tahoma"/>
          <w:b/>
          <w:bCs/>
          <w:sz w:val="20"/>
          <w:szCs w:val="20"/>
        </w:rPr>
      </w:pPr>
    </w:p>
    <w:p w:rsidR="007670B6" w:rsidRPr="00F26663" w:rsidRDefault="00CB78C8" w:rsidP="007670B6">
      <w:pPr>
        <w:pBdr>
          <w:bottom w:val="single" w:sz="4" w:space="1" w:color="000000"/>
        </w:pBdr>
        <w:jc w:val="both"/>
        <w:rPr>
          <w:rFonts w:ascii="Calibri" w:hAnsi="Calibri" w:cs="Calibri"/>
          <w:sz w:val="22"/>
          <w:szCs w:val="22"/>
          <w:lang w:val="fr-FR"/>
        </w:rPr>
      </w:pPr>
      <w:r w:rsidRPr="00F26663">
        <w:rPr>
          <w:rFonts w:ascii="Calibri" w:hAnsi="Calibri" w:cs="Calibri"/>
          <w:b/>
          <w:bCs/>
          <w:smallCaps/>
          <w:sz w:val="22"/>
          <w:szCs w:val="22"/>
        </w:rPr>
        <w:t xml:space="preserve">SKILL </w:t>
      </w:r>
      <w:r w:rsidR="00F430DD" w:rsidRPr="00F26663">
        <w:rPr>
          <w:rFonts w:ascii="Calibri" w:hAnsi="Calibri" w:cs="Calibri"/>
          <w:b/>
          <w:bCs/>
          <w:smallCaps/>
          <w:sz w:val="22"/>
          <w:szCs w:val="22"/>
        </w:rPr>
        <w:t>SET:</w:t>
      </w:r>
    </w:p>
    <w:p w:rsidR="007670B6" w:rsidRPr="00B607DC" w:rsidRDefault="007670B6" w:rsidP="007670B6">
      <w:pPr>
        <w:rPr>
          <w:rFonts w:ascii="Calibri" w:hAnsi="Calibri" w:cs="Calibri"/>
          <w:b/>
        </w:rPr>
      </w:pPr>
    </w:p>
    <w:p w:rsidR="00E2521C" w:rsidRPr="00F26663" w:rsidRDefault="00CB78C8" w:rsidP="00785810">
      <w:pPr>
        <w:numPr>
          <w:ilvl w:val="0"/>
          <w:numId w:val="27"/>
        </w:numPr>
        <w:tabs>
          <w:tab w:val="left" w:pos="360"/>
        </w:tabs>
        <w:suppressAutoHyphens w:val="0"/>
        <w:spacing w:before="40" w:after="40"/>
        <w:ind w:right="-173"/>
        <w:rPr>
          <w:rFonts w:ascii="Calibri" w:hAnsi="Calibri" w:cs="Calibri"/>
          <w:sz w:val="22"/>
          <w:szCs w:val="20"/>
        </w:rPr>
      </w:pPr>
      <w:r w:rsidRPr="00F26663">
        <w:rPr>
          <w:rFonts w:ascii="Calibri" w:hAnsi="Calibri" w:cs="Calibri"/>
          <w:sz w:val="22"/>
          <w:szCs w:val="20"/>
        </w:rPr>
        <w:t xml:space="preserve">Scripting </w:t>
      </w:r>
      <w:r w:rsidR="00802E01" w:rsidRPr="00F26663">
        <w:rPr>
          <w:rFonts w:ascii="Calibri" w:hAnsi="Calibri" w:cs="Calibri"/>
          <w:sz w:val="22"/>
          <w:szCs w:val="20"/>
        </w:rPr>
        <w:t>Languages:</w:t>
      </w:r>
      <w:r w:rsidRPr="00F26663">
        <w:rPr>
          <w:rFonts w:ascii="Calibri" w:hAnsi="Calibri" w:cs="Calibri"/>
          <w:sz w:val="22"/>
          <w:szCs w:val="20"/>
        </w:rPr>
        <w:t xml:space="preserve"> </w:t>
      </w:r>
      <w:r w:rsidR="001C7169" w:rsidRPr="00F26663">
        <w:rPr>
          <w:rFonts w:ascii="Calibri" w:hAnsi="Calibri" w:cs="Calibri"/>
          <w:sz w:val="22"/>
          <w:szCs w:val="20"/>
        </w:rPr>
        <w:t xml:space="preserve">Python, </w:t>
      </w:r>
      <w:r w:rsidR="008517A9" w:rsidRPr="00F26663">
        <w:rPr>
          <w:rFonts w:ascii="Calibri" w:hAnsi="Calibri" w:cs="Calibri"/>
          <w:sz w:val="22"/>
          <w:szCs w:val="20"/>
        </w:rPr>
        <w:t xml:space="preserve">Perl, </w:t>
      </w:r>
      <w:r w:rsidR="00AE103E" w:rsidRPr="00F26663">
        <w:rPr>
          <w:rFonts w:ascii="Calibri" w:hAnsi="Calibri" w:cs="Calibri"/>
          <w:sz w:val="22"/>
          <w:szCs w:val="20"/>
        </w:rPr>
        <w:t>Shell Scri</w:t>
      </w:r>
      <w:r w:rsidR="00B05C5B" w:rsidRPr="00F26663">
        <w:rPr>
          <w:rFonts w:ascii="Calibri" w:hAnsi="Calibri" w:cs="Calibri"/>
          <w:sz w:val="22"/>
          <w:szCs w:val="20"/>
        </w:rPr>
        <w:t>pt</w:t>
      </w:r>
      <w:r w:rsidR="008517A9" w:rsidRPr="00F26663">
        <w:rPr>
          <w:rFonts w:ascii="Calibri" w:hAnsi="Calibri" w:cs="Calibri"/>
          <w:sz w:val="22"/>
          <w:szCs w:val="20"/>
        </w:rPr>
        <w:t xml:space="preserve">, </w:t>
      </w:r>
      <w:r w:rsidR="00897E51" w:rsidRPr="00F26663">
        <w:rPr>
          <w:rFonts w:ascii="Calibri" w:hAnsi="Calibri" w:cs="Calibri"/>
          <w:sz w:val="22"/>
          <w:szCs w:val="20"/>
        </w:rPr>
        <w:t xml:space="preserve">JSON, XML, </w:t>
      </w:r>
      <w:r w:rsidR="001168D7" w:rsidRPr="00F26663">
        <w:rPr>
          <w:rFonts w:ascii="Calibri" w:hAnsi="Calibri" w:cs="Calibri"/>
          <w:sz w:val="22"/>
          <w:szCs w:val="20"/>
        </w:rPr>
        <w:t xml:space="preserve">Windows </w:t>
      </w:r>
      <w:r w:rsidR="00A26F78" w:rsidRPr="00F26663">
        <w:rPr>
          <w:rFonts w:ascii="Calibri" w:hAnsi="Calibri" w:cs="Calibri"/>
          <w:sz w:val="22"/>
          <w:szCs w:val="20"/>
        </w:rPr>
        <w:t>b</w:t>
      </w:r>
      <w:r w:rsidR="00A211C1" w:rsidRPr="00F26663">
        <w:rPr>
          <w:rFonts w:ascii="Calibri" w:hAnsi="Calibri" w:cs="Calibri"/>
          <w:sz w:val="22"/>
          <w:szCs w:val="20"/>
        </w:rPr>
        <w:t>atch</w:t>
      </w:r>
      <w:r w:rsidR="002F666C" w:rsidRPr="00F26663">
        <w:rPr>
          <w:rFonts w:ascii="Calibri" w:hAnsi="Calibri" w:cs="Calibri"/>
          <w:sz w:val="22"/>
          <w:szCs w:val="20"/>
        </w:rPr>
        <w:t>, power shell</w:t>
      </w:r>
    </w:p>
    <w:p w:rsidR="00E2521C" w:rsidRPr="00F26663" w:rsidRDefault="00CB78C8" w:rsidP="00785810">
      <w:pPr>
        <w:numPr>
          <w:ilvl w:val="0"/>
          <w:numId w:val="27"/>
        </w:numPr>
        <w:tabs>
          <w:tab w:val="left" w:pos="360"/>
        </w:tabs>
        <w:suppressAutoHyphens w:val="0"/>
        <w:spacing w:before="40" w:after="40"/>
        <w:ind w:right="-173"/>
        <w:rPr>
          <w:rFonts w:ascii="Calibri" w:hAnsi="Calibri" w:cs="Calibri"/>
          <w:sz w:val="22"/>
          <w:szCs w:val="20"/>
        </w:rPr>
      </w:pPr>
      <w:r w:rsidRPr="00F26663">
        <w:rPr>
          <w:rFonts w:ascii="Calibri" w:hAnsi="Calibri" w:cs="Calibri"/>
          <w:bCs/>
          <w:sz w:val="22"/>
          <w:szCs w:val="20"/>
        </w:rPr>
        <w:t>Web Technologies</w:t>
      </w:r>
      <w:r w:rsidRPr="00F26663">
        <w:rPr>
          <w:rFonts w:ascii="Calibri" w:hAnsi="Calibri" w:cs="Calibri"/>
          <w:sz w:val="22"/>
          <w:szCs w:val="20"/>
        </w:rPr>
        <w:t>:</w:t>
      </w:r>
      <w:r w:rsidR="00534BD8" w:rsidRPr="00F26663">
        <w:rPr>
          <w:rFonts w:ascii="Calibri" w:hAnsi="Calibri" w:cs="Calibri"/>
          <w:sz w:val="22"/>
          <w:szCs w:val="20"/>
        </w:rPr>
        <w:t xml:space="preserve"> </w:t>
      </w:r>
      <w:r w:rsidR="00897E51" w:rsidRPr="00F26663">
        <w:rPr>
          <w:rFonts w:ascii="Calibri" w:hAnsi="Calibri" w:cs="Calibri"/>
          <w:sz w:val="22"/>
          <w:szCs w:val="20"/>
        </w:rPr>
        <w:t xml:space="preserve"> </w:t>
      </w:r>
      <w:r w:rsidR="00363F0E">
        <w:rPr>
          <w:rFonts w:ascii="Calibri" w:hAnsi="Calibri" w:cs="Calibri"/>
          <w:sz w:val="22"/>
          <w:szCs w:val="20"/>
        </w:rPr>
        <w:t xml:space="preserve">Flask, </w:t>
      </w:r>
      <w:r w:rsidR="00897E51" w:rsidRPr="00F26663">
        <w:rPr>
          <w:rFonts w:ascii="Calibri" w:hAnsi="Calibri" w:cs="Calibri"/>
          <w:sz w:val="22"/>
          <w:szCs w:val="20"/>
        </w:rPr>
        <w:t>HTML</w:t>
      </w:r>
    </w:p>
    <w:p w:rsidR="00422438" w:rsidRPr="00F26663" w:rsidRDefault="00CB78C8" w:rsidP="00785810">
      <w:pPr>
        <w:numPr>
          <w:ilvl w:val="0"/>
          <w:numId w:val="27"/>
        </w:numPr>
        <w:tabs>
          <w:tab w:val="left" w:pos="360"/>
        </w:tabs>
        <w:suppressAutoHyphens w:val="0"/>
        <w:spacing w:before="40" w:after="40"/>
        <w:ind w:right="-173"/>
        <w:rPr>
          <w:rFonts w:ascii="Calibri" w:hAnsi="Calibri" w:cs="Calibri"/>
          <w:sz w:val="22"/>
          <w:szCs w:val="20"/>
        </w:rPr>
      </w:pPr>
      <w:r w:rsidRPr="00F26663">
        <w:rPr>
          <w:rFonts w:ascii="Calibri" w:hAnsi="Calibri" w:cs="Calibri"/>
          <w:sz w:val="22"/>
          <w:szCs w:val="20"/>
        </w:rPr>
        <w:t xml:space="preserve">Operating </w:t>
      </w:r>
      <w:r w:rsidR="00802E01" w:rsidRPr="00F26663">
        <w:rPr>
          <w:rFonts w:ascii="Calibri" w:hAnsi="Calibri" w:cs="Calibri"/>
          <w:sz w:val="22"/>
          <w:szCs w:val="20"/>
        </w:rPr>
        <w:t>Systems:</w:t>
      </w:r>
      <w:r w:rsidRPr="00F26663">
        <w:rPr>
          <w:rFonts w:ascii="Calibri" w:hAnsi="Calibri" w:cs="Calibri"/>
          <w:sz w:val="22"/>
          <w:szCs w:val="20"/>
        </w:rPr>
        <w:t xml:space="preserve"> </w:t>
      </w:r>
      <w:r w:rsidR="000939D9" w:rsidRPr="00F26663">
        <w:rPr>
          <w:rFonts w:ascii="Calibri" w:hAnsi="Calibri" w:cs="Calibri"/>
          <w:sz w:val="22"/>
          <w:szCs w:val="20"/>
        </w:rPr>
        <w:t>Linux</w:t>
      </w:r>
      <w:r w:rsidRPr="00F26663">
        <w:rPr>
          <w:rFonts w:ascii="Calibri" w:hAnsi="Calibri" w:cs="Calibri"/>
          <w:sz w:val="22"/>
          <w:szCs w:val="20"/>
        </w:rPr>
        <w:t xml:space="preserve"> , MS-DOS, </w:t>
      </w:r>
      <w:r w:rsidR="009410E6" w:rsidRPr="00F26663">
        <w:rPr>
          <w:rFonts w:ascii="Calibri" w:hAnsi="Calibri" w:cs="Calibri"/>
          <w:sz w:val="22"/>
          <w:szCs w:val="20"/>
        </w:rPr>
        <w:t>Windows Family</w:t>
      </w:r>
    </w:p>
    <w:p w:rsidR="00E2521C" w:rsidRPr="00F26663" w:rsidRDefault="00CB78C8" w:rsidP="00785810">
      <w:pPr>
        <w:numPr>
          <w:ilvl w:val="0"/>
          <w:numId w:val="27"/>
        </w:numPr>
        <w:tabs>
          <w:tab w:val="left" w:pos="360"/>
        </w:tabs>
        <w:suppressAutoHyphens w:val="0"/>
        <w:spacing w:before="40" w:after="40"/>
        <w:ind w:right="-173"/>
        <w:rPr>
          <w:rFonts w:ascii="Calibri" w:hAnsi="Calibri" w:cs="Calibri"/>
          <w:sz w:val="22"/>
          <w:szCs w:val="20"/>
        </w:rPr>
      </w:pPr>
      <w:r w:rsidRPr="00F26663">
        <w:rPr>
          <w:rFonts w:ascii="Calibri" w:hAnsi="Calibri" w:cs="Calibri"/>
          <w:sz w:val="22"/>
          <w:szCs w:val="20"/>
        </w:rPr>
        <w:t xml:space="preserve">Database: </w:t>
      </w:r>
      <w:r w:rsidR="00680B71" w:rsidRPr="00F26663">
        <w:rPr>
          <w:rFonts w:ascii="Calibri" w:hAnsi="Calibri" w:cs="Calibri"/>
          <w:sz w:val="22"/>
          <w:szCs w:val="20"/>
        </w:rPr>
        <w:t>MySQL</w:t>
      </w:r>
      <w:r w:rsidR="00680B71">
        <w:rPr>
          <w:rFonts w:ascii="Calibri" w:hAnsi="Calibri" w:cs="Calibri"/>
          <w:sz w:val="22"/>
          <w:szCs w:val="20"/>
        </w:rPr>
        <w:t xml:space="preserve"> , Oracle</w:t>
      </w:r>
    </w:p>
    <w:p w:rsidR="00E2521C" w:rsidRPr="00F26663" w:rsidRDefault="00CB78C8" w:rsidP="00785810">
      <w:pPr>
        <w:numPr>
          <w:ilvl w:val="0"/>
          <w:numId w:val="27"/>
        </w:numPr>
        <w:tabs>
          <w:tab w:val="left" w:pos="360"/>
        </w:tabs>
        <w:suppressAutoHyphens w:val="0"/>
        <w:spacing w:before="40" w:after="40"/>
        <w:ind w:right="-173"/>
        <w:rPr>
          <w:rFonts w:ascii="Calibri" w:hAnsi="Calibri" w:cs="Calibri"/>
          <w:sz w:val="22"/>
          <w:szCs w:val="20"/>
        </w:rPr>
      </w:pPr>
      <w:r w:rsidRPr="00F26663">
        <w:rPr>
          <w:rFonts w:ascii="Calibri" w:hAnsi="Calibri" w:cs="Calibri"/>
          <w:sz w:val="22"/>
          <w:szCs w:val="20"/>
        </w:rPr>
        <w:t xml:space="preserve">Office </w:t>
      </w:r>
      <w:r w:rsidR="000843C5" w:rsidRPr="00F26663">
        <w:rPr>
          <w:rFonts w:ascii="Calibri" w:hAnsi="Calibri" w:cs="Calibri"/>
          <w:sz w:val="22"/>
          <w:szCs w:val="20"/>
        </w:rPr>
        <w:t>Software:</w:t>
      </w:r>
      <w:r w:rsidRPr="00F26663">
        <w:rPr>
          <w:rFonts w:ascii="Calibri" w:hAnsi="Calibri" w:cs="Calibri"/>
          <w:sz w:val="22"/>
          <w:szCs w:val="20"/>
        </w:rPr>
        <w:t xml:space="preserve"> MS Office</w:t>
      </w:r>
    </w:p>
    <w:p w:rsidR="008647BC" w:rsidRPr="00F26663" w:rsidRDefault="00CB78C8" w:rsidP="00785810">
      <w:pPr>
        <w:numPr>
          <w:ilvl w:val="0"/>
          <w:numId w:val="27"/>
        </w:numPr>
        <w:tabs>
          <w:tab w:val="left" w:pos="360"/>
        </w:tabs>
        <w:suppressAutoHyphens w:val="0"/>
        <w:spacing w:before="40" w:after="40"/>
        <w:ind w:right="-173"/>
        <w:rPr>
          <w:rFonts w:ascii="Calibri" w:hAnsi="Calibri" w:cs="Calibri"/>
          <w:sz w:val="22"/>
          <w:szCs w:val="20"/>
        </w:rPr>
      </w:pPr>
      <w:r w:rsidRPr="00F26663">
        <w:rPr>
          <w:rFonts w:ascii="Calibri" w:hAnsi="Calibri" w:cs="Calibri"/>
          <w:sz w:val="22"/>
          <w:szCs w:val="20"/>
        </w:rPr>
        <w:t xml:space="preserve">Source Control – </w:t>
      </w:r>
      <w:r w:rsidR="00775A8F" w:rsidRPr="00F26663">
        <w:rPr>
          <w:rFonts w:ascii="Calibri" w:hAnsi="Calibri" w:cs="Calibri"/>
          <w:sz w:val="22"/>
          <w:szCs w:val="20"/>
        </w:rPr>
        <w:t xml:space="preserve">Gitlab, </w:t>
      </w:r>
      <w:r w:rsidRPr="00F26663">
        <w:rPr>
          <w:rFonts w:ascii="Calibri" w:hAnsi="Calibri" w:cs="Calibri"/>
          <w:sz w:val="22"/>
          <w:szCs w:val="20"/>
        </w:rPr>
        <w:t>VSS, SVN, CVS</w:t>
      </w:r>
      <w:r w:rsidR="001A2E86" w:rsidRPr="00F26663">
        <w:rPr>
          <w:rFonts w:ascii="Calibri" w:hAnsi="Calibri" w:cs="Calibri"/>
          <w:sz w:val="22"/>
          <w:szCs w:val="20"/>
        </w:rPr>
        <w:t>, Perforce</w:t>
      </w:r>
      <w:r w:rsidR="000A1E31" w:rsidRPr="00F26663">
        <w:rPr>
          <w:rFonts w:ascii="Calibri" w:hAnsi="Calibri" w:cs="Calibri"/>
          <w:sz w:val="22"/>
          <w:szCs w:val="20"/>
        </w:rPr>
        <w:t>.</w:t>
      </w:r>
    </w:p>
    <w:p w:rsidR="007D6196" w:rsidRPr="00F26663" w:rsidRDefault="00CB78C8" w:rsidP="00785810">
      <w:pPr>
        <w:numPr>
          <w:ilvl w:val="0"/>
          <w:numId w:val="27"/>
        </w:numPr>
        <w:tabs>
          <w:tab w:val="left" w:pos="360"/>
        </w:tabs>
        <w:suppressAutoHyphens w:val="0"/>
        <w:spacing w:before="40" w:after="40"/>
        <w:ind w:right="-173"/>
        <w:rPr>
          <w:rFonts w:ascii="Calibri" w:hAnsi="Calibri" w:cs="Calibri"/>
          <w:sz w:val="22"/>
          <w:szCs w:val="20"/>
        </w:rPr>
      </w:pPr>
      <w:r w:rsidRPr="00F26663">
        <w:rPr>
          <w:rFonts w:ascii="Calibri" w:hAnsi="Calibri" w:cs="Calibri"/>
          <w:sz w:val="22"/>
          <w:szCs w:val="20"/>
        </w:rPr>
        <w:t>Ticketing Tool – Service Now</w:t>
      </w:r>
      <w:r w:rsidR="00994D06" w:rsidRPr="00F26663">
        <w:rPr>
          <w:rFonts w:ascii="Calibri" w:hAnsi="Calibri" w:cs="Calibri"/>
          <w:sz w:val="22"/>
          <w:szCs w:val="20"/>
        </w:rPr>
        <w:t xml:space="preserve">, Succeed </w:t>
      </w:r>
    </w:p>
    <w:p w:rsidR="00AE5879" w:rsidRDefault="00AE5879" w:rsidP="007670B6">
      <w:pPr>
        <w:pBdr>
          <w:bottom w:val="single" w:sz="4" w:space="1" w:color="000000"/>
        </w:pBdr>
        <w:jc w:val="both"/>
        <w:rPr>
          <w:rFonts w:ascii="Calibri" w:hAnsi="Calibri" w:cs="Calibri"/>
          <w:b/>
          <w:bCs/>
          <w:smallCaps/>
          <w:sz w:val="20"/>
        </w:rPr>
      </w:pPr>
    </w:p>
    <w:p w:rsidR="007670B6" w:rsidRPr="00F26663" w:rsidRDefault="00CB78C8" w:rsidP="007670B6">
      <w:pPr>
        <w:pBdr>
          <w:bottom w:val="single" w:sz="4" w:space="1" w:color="000000"/>
        </w:pBdr>
        <w:jc w:val="both"/>
        <w:rPr>
          <w:rFonts w:ascii="Calibri" w:hAnsi="Calibri" w:cs="Calibri"/>
          <w:b/>
          <w:bCs/>
          <w:smallCaps/>
          <w:sz w:val="22"/>
          <w:szCs w:val="22"/>
        </w:rPr>
      </w:pPr>
      <w:r w:rsidRPr="00F26663">
        <w:rPr>
          <w:rFonts w:ascii="Calibri" w:hAnsi="Calibri" w:cs="Calibri"/>
          <w:b/>
          <w:bCs/>
          <w:smallCaps/>
          <w:sz w:val="22"/>
          <w:szCs w:val="22"/>
        </w:rPr>
        <w:t>Work</w:t>
      </w:r>
      <w:r w:rsidR="00CA7D25" w:rsidRPr="00F26663">
        <w:rPr>
          <w:rFonts w:ascii="Calibri" w:hAnsi="Calibri" w:cs="Calibri"/>
          <w:b/>
          <w:bCs/>
          <w:smallCaps/>
          <w:sz w:val="22"/>
          <w:szCs w:val="22"/>
        </w:rPr>
        <w:t xml:space="preserve"> Experience:</w:t>
      </w:r>
    </w:p>
    <w:p w:rsidR="005F223D" w:rsidRPr="005F223D" w:rsidRDefault="00CB78C8" w:rsidP="00DA6297">
      <w:pPr>
        <w:spacing w:before="40" w:after="40"/>
        <w:ind w:right="-173"/>
        <w:jc w:val="both"/>
        <w:rPr>
          <w:rFonts w:ascii="Calibri" w:eastAsia="Arial" w:hAnsi="Calibri" w:cs="Calibri"/>
          <w:b/>
          <w:bCs/>
          <w:szCs w:val="22"/>
        </w:rPr>
      </w:pPr>
      <w:r>
        <w:rPr>
          <w:rFonts w:ascii="Calibri" w:eastAsia="Arial" w:hAnsi="Calibri" w:cs="Calibri"/>
          <w:b/>
          <w:bCs/>
          <w:szCs w:val="22"/>
        </w:rPr>
        <w:t>Sears Holdings India</w:t>
      </w:r>
    </w:p>
    <w:p w:rsidR="006C156E" w:rsidRPr="007F4FCE" w:rsidRDefault="00CB78C8" w:rsidP="00DA6297">
      <w:pPr>
        <w:spacing w:before="40" w:after="40"/>
        <w:ind w:right="-173"/>
        <w:jc w:val="both"/>
        <w:rPr>
          <w:rFonts w:ascii="Calibri" w:eastAsia="Arial" w:hAnsi="Calibri" w:cs="Calibri"/>
          <w:b/>
          <w:bCs/>
          <w:sz w:val="22"/>
          <w:szCs w:val="22"/>
        </w:rPr>
      </w:pPr>
      <w:r w:rsidRPr="00166D6D">
        <w:rPr>
          <w:rFonts w:ascii="Calibri" w:eastAsia="Arial" w:hAnsi="Calibri" w:cs="Calibri"/>
          <w:b/>
          <w:bCs/>
          <w:sz w:val="22"/>
          <w:szCs w:val="22"/>
          <w:u w:val="single"/>
        </w:rPr>
        <w:t>Project: Enterprise Systems Management</w:t>
      </w:r>
      <w:r w:rsidRPr="00166D6D">
        <w:rPr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Pr="007F4FCE">
        <w:rPr>
          <w:rFonts w:ascii="Calibri" w:eastAsia="Arial" w:hAnsi="Calibri" w:cs="Calibri"/>
          <w:b/>
          <w:bCs/>
          <w:sz w:val="22"/>
          <w:szCs w:val="22"/>
        </w:rPr>
        <w:t>–</w:t>
      </w:r>
    </w:p>
    <w:p w:rsidR="002914E5" w:rsidRPr="007F4FCE" w:rsidRDefault="00CB78C8" w:rsidP="00DA6297">
      <w:pPr>
        <w:spacing w:before="40" w:after="40"/>
        <w:ind w:right="-173"/>
        <w:jc w:val="both"/>
        <w:rPr>
          <w:rFonts w:ascii="Calibri" w:hAnsi="Calibri" w:cs="Calibri"/>
          <w:sz w:val="22"/>
          <w:szCs w:val="22"/>
        </w:rPr>
      </w:pPr>
      <w:r w:rsidRPr="007F4FCE">
        <w:rPr>
          <w:rFonts w:ascii="Calibri" w:hAnsi="Calibri" w:cs="Calibri"/>
          <w:sz w:val="22"/>
          <w:szCs w:val="22"/>
        </w:rPr>
        <w:t>Designing and maintaining programs,</w:t>
      </w:r>
      <w:r w:rsidRPr="007F4FCE">
        <w:rPr>
          <w:rFonts w:ascii="Calibri" w:hAnsi="Calibri" w:cs="Calibri"/>
          <w:sz w:val="22"/>
          <w:szCs w:val="22"/>
        </w:rPr>
        <w:t xml:space="preserve"> scripts and jobs that monitor the state of the infrastructure overall at Sears.</w:t>
      </w:r>
    </w:p>
    <w:p w:rsidR="00070099" w:rsidRPr="007F4FCE" w:rsidRDefault="00CB78C8" w:rsidP="00DA6297">
      <w:pPr>
        <w:spacing w:before="40" w:after="40"/>
        <w:ind w:right="-173"/>
        <w:jc w:val="both"/>
        <w:rPr>
          <w:rFonts w:ascii="Calibri" w:hAnsi="Calibri" w:cs="Calibri"/>
          <w:sz w:val="22"/>
          <w:szCs w:val="22"/>
        </w:rPr>
      </w:pPr>
      <w:r w:rsidRPr="007F4FCE">
        <w:rPr>
          <w:rFonts w:ascii="Calibri" w:hAnsi="Calibri" w:cs="Calibri"/>
          <w:sz w:val="22"/>
          <w:szCs w:val="22"/>
        </w:rPr>
        <w:t>The Enterprise Systems Management (</w:t>
      </w:r>
      <w:r w:rsidR="005C34D0" w:rsidRPr="007F4FCE">
        <w:rPr>
          <w:rFonts w:ascii="Calibri" w:hAnsi="Calibri" w:cs="Calibri"/>
          <w:sz w:val="22"/>
          <w:szCs w:val="22"/>
        </w:rPr>
        <w:t>ESM</w:t>
      </w:r>
      <w:r w:rsidRPr="007F4FCE">
        <w:rPr>
          <w:rFonts w:ascii="Calibri" w:hAnsi="Calibri" w:cs="Calibri"/>
          <w:sz w:val="22"/>
          <w:szCs w:val="22"/>
        </w:rPr>
        <w:t xml:space="preserve">) team provides a range of enterprise monitoring solutions for Linux and Windows servers and the applications that run on these servers. </w:t>
      </w:r>
    </w:p>
    <w:p w:rsidR="006C156E" w:rsidRPr="007F4FCE" w:rsidRDefault="00CB78C8" w:rsidP="00DA6297">
      <w:p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2"/>
        </w:rPr>
      </w:pPr>
      <w:r w:rsidRPr="007F4FCE">
        <w:rPr>
          <w:rFonts w:ascii="Calibri" w:eastAsia="Arial" w:hAnsi="Calibri" w:cs="Calibri"/>
          <w:bCs/>
          <w:sz w:val="22"/>
          <w:szCs w:val="22"/>
        </w:rPr>
        <w:t>Enterprise Systems Management team supports monitoring products</w:t>
      </w:r>
      <w:r w:rsidR="0050467F" w:rsidRPr="007F4FCE">
        <w:rPr>
          <w:rFonts w:ascii="Calibri" w:eastAsia="Arial" w:hAnsi="Calibri" w:cs="Calibri"/>
          <w:bCs/>
          <w:sz w:val="22"/>
          <w:szCs w:val="22"/>
        </w:rPr>
        <w:t xml:space="preserve"> like Nagios, MetaWatch, </w:t>
      </w:r>
      <w:r w:rsidR="00070099" w:rsidRPr="007F4FCE">
        <w:rPr>
          <w:rFonts w:ascii="Calibri" w:eastAsia="Arial" w:hAnsi="Calibri" w:cs="Calibri"/>
          <w:bCs/>
          <w:sz w:val="22"/>
          <w:szCs w:val="22"/>
        </w:rPr>
        <w:t>Recon</w:t>
      </w:r>
      <w:r w:rsidR="00C61F08" w:rsidRPr="007F4FCE">
        <w:rPr>
          <w:rFonts w:ascii="Calibri" w:eastAsia="Arial" w:hAnsi="Calibri" w:cs="Calibri"/>
          <w:bCs/>
          <w:sz w:val="22"/>
          <w:szCs w:val="22"/>
        </w:rPr>
        <w:t xml:space="preserve">, </w:t>
      </w:r>
      <w:r w:rsidR="003223F5" w:rsidRPr="007F4FCE">
        <w:rPr>
          <w:rFonts w:ascii="Calibri" w:eastAsia="Arial" w:hAnsi="Calibri" w:cs="Calibri"/>
          <w:bCs/>
          <w:sz w:val="22"/>
          <w:szCs w:val="22"/>
        </w:rPr>
        <w:t>and SPLUNK</w:t>
      </w:r>
      <w:r w:rsidR="00A03C9C" w:rsidRPr="007F4FCE">
        <w:rPr>
          <w:rFonts w:ascii="Calibri" w:eastAsia="Arial" w:hAnsi="Calibri" w:cs="Calibri"/>
          <w:bCs/>
          <w:sz w:val="22"/>
          <w:szCs w:val="22"/>
        </w:rPr>
        <w:t>.</w:t>
      </w:r>
    </w:p>
    <w:p w:rsidR="0063757B" w:rsidRDefault="0063757B" w:rsidP="00DA6297">
      <w:pPr>
        <w:spacing w:before="40" w:after="40"/>
        <w:ind w:right="-173"/>
        <w:jc w:val="both"/>
        <w:rPr>
          <w:rFonts w:ascii="Calibri" w:eastAsia="Arial" w:hAnsi="Calibri" w:cs="Calibri"/>
          <w:b/>
          <w:bCs/>
          <w:sz w:val="20"/>
          <w:szCs w:val="20"/>
        </w:rPr>
      </w:pPr>
    </w:p>
    <w:p w:rsidR="00363F0E" w:rsidRPr="00B700ED" w:rsidRDefault="00CB78C8" w:rsidP="00D148AF">
      <w:pPr>
        <w:jc w:val="both"/>
        <w:rPr>
          <w:rFonts w:ascii="Calibri" w:hAnsi="Calibri" w:cs="Calibri"/>
          <w:sz w:val="22"/>
          <w:szCs w:val="22"/>
        </w:rPr>
      </w:pPr>
      <w:r w:rsidRPr="00B700ED">
        <w:rPr>
          <w:rFonts w:ascii="Calibri" w:hAnsi="Calibri" w:cs="Calibri"/>
          <w:sz w:val="22"/>
          <w:szCs w:val="22"/>
        </w:rPr>
        <w:t xml:space="preserve">Role: </w:t>
      </w:r>
      <w:r>
        <w:rPr>
          <w:rFonts w:ascii="Calibri" w:hAnsi="Calibri" w:cs="Calibri"/>
          <w:sz w:val="22"/>
          <w:szCs w:val="22"/>
        </w:rPr>
        <w:t xml:space="preserve">Technical Lead / </w:t>
      </w:r>
      <w:r w:rsidR="00D148AF" w:rsidRPr="00B700ED">
        <w:rPr>
          <w:rFonts w:ascii="Calibri" w:hAnsi="Calibri" w:cs="Calibri"/>
          <w:sz w:val="22"/>
          <w:szCs w:val="22"/>
        </w:rPr>
        <w:t>senior</w:t>
      </w:r>
      <w:r w:rsidRPr="00B700ED">
        <w:rPr>
          <w:rFonts w:ascii="Calibri" w:hAnsi="Calibri" w:cs="Calibri"/>
          <w:sz w:val="22"/>
          <w:szCs w:val="22"/>
        </w:rPr>
        <w:t xml:space="preserve"> developer</w:t>
      </w:r>
    </w:p>
    <w:p w:rsidR="00D148AF" w:rsidRDefault="00CB78C8" w:rsidP="00D148AF">
      <w:pPr>
        <w:spacing w:before="40"/>
        <w:ind w:right="-173"/>
        <w:jc w:val="both"/>
        <w:rPr>
          <w:rFonts w:ascii="Calibri" w:eastAsia="Arial" w:hAnsi="Calibri" w:cs="Calibri"/>
          <w:bCs/>
          <w:sz w:val="22"/>
          <w:szCs w:val="22"/>
        </w:rPr>
      </w:pPr>
      <w:r w:rsidRPr="00B700ED">
        <w:rPr>
          <w:rFonts w:ascii="Calibri" w:eastAsia="Arial" w:hAnsi="Calibri" w:cs="Calibri"/>
          <w:bCs/>
          <w:sz w:val="22"/>
          <w:szCs w:val="22"/>
        </w:rPr>
        <w:t xml:space="preserve">Technologies – Python, </w:t>
      </w:r>
      <w:r>
        <w:rPr>
          <w:rFonts w:ascii="Calibri" w:eastAsia="Arial" w:hAnsi="Calibri" w:cs="Calibri"/>
          <w:bCs/>
          <w:sz w:val="22"/>
          <w:szCs w:val="22"/>
        </w:rPr>
        <w:t xml:space="preserve">Flask, </w:t>
      </w:r>
      <w:r w:rsidRPr="00B700ED">
        <w:rPr>
          <w:rFonts w:ascii="Calibri" w:eastAsia="Arial" w:hAnsi="Calibri" w:cs="Calibri"/>
          <w:bCs/>
          <w:sz w:val="22"/>
          <w:szCs w:val="22"/>
        </w:rPr>
        <w:t xml:space="preserve">Perl, </w:t>
      </w:r>
      <w:r w:rsidR="006A2954">
        <w:rPr>
          <w:rFonts w:ascii="Calibri" w:eastAsia="Arial" w:hAnsi="Calibri" w:cs="Calibri"/>
          <w:bCs/>
          <w:sz w:val="22"/>
          <w:szCs w:val="22"/>
        </w:rPr>
        <w:t>Shell scripting, JSON</w:t>
      </w:r>
      <w:r>
        <w:rPr>
          <w:rFonts w:ascii="Calibri" w:eastAsia="Arial" w:hAnsi="Calibri" w:cs="Calibri"/>
          <w:bCs/>
          <w:sz w:val="22"/>
          <w:szCs w:val="22"/>
        </w:rPr>
        <w:t>, SQL</w:t>
      </w:r>
      <w:r w:rsidR="00C07A26">
        <w:rPr>
          <w:rFonts w:ascii="Calibri" w:eastAsia="Arial" w:hAnsi="Calibri" w:cs="Calibri"/>
          <w:bCs/>
          <w:sz w:val="22"/>
          <w:szCs w:val="22"/>
        </w:rPr>
        <w:t>, REST</w:t>
      </w:r>
    </w:p>
    <w:p w:rsidR="00363F0E" w:rsidRPr="00B700ED" w:rsidRDefault="00CB78C8" w:rsidP="00D148AF">
      <w:pPr>
        <w:spacing w:before="40"/>
        <w:ind w:right="-173"/>
        <w:jc w:val="both"/>
        <w:rPr>
          <w:rFonts w:ascii="Calibri" w:eastAsia="Arial" w:hAnsi="Calibri" w:cs="Calibri"/>
          <w:bCs/>
          <w:sz w:val="22"/>
          <w:szCs w:val="22"/>
        </w:rPr>
      </w:pPr>
      <w:r>
        <w:rPr>
          <w:rFonts w:ascii="Calibri" w:eastAsia="Arial" w:hAnsi="Calibri" w:cs="Calibri"/>
          <w:bCs/>
          <w:sz w:val="22"/>
          <w:szCs w:val="22"/>
        </w:rPr>
        <w:t xml:space="preserve">Tools – Nagios, MetaWatch, Recon, </w:t>
      </w:r>
      <w:r>
        <w:rPr>
          <w:rFonts w:ascii="Calibri" w:eastAsia="Arial" w:hAnsi="Calibri" w:cs="Calibri"/>
          <w:bCs/>
          <w:sz w:val="22"/>
          <w:szCs w:val="22"/>
        </w:rPr>
        <w:t>Splunk, Git</w:t>
      </w:r>
    </w:p>
    <w:p w:rsidR="00363F0E" w:rsidRDefault="00363F0E" w:rsidP="00DA6297">
      <w:pPr>
        <w:spacing w:before="40" w:after="40"/>
        <w:ind w:right="-173"/>
        <w:jc w:val="both"/>
        <w:rPr>
          <w:rFonts w:ascii="Calibri" w:eastAsia="Arial" w:hAnsi="Calibri" w:cs="Calibri"/>
          <w:b/>
          <w:bCs/>
          <w:sz w:val="20"/>
          <w:szCs w:val="20"/>
        </w:rPr>
      </w:pPr>
    </w:p>
    <w:p w:rsidR="00A04596" w:rsidRPr="007F4FCE" w:rsidRDefault="00CB78C8" w:rsidP="00A04596">
      <w:pPr>
        <w:jc w:val="both"/>
        <w:rPr>
          <w:rFonts w:ascii="Calibri" w:hAnsi="Calibri" w:cs="Calibri"/>
          <w:b/>
          <w:sz w:val="22"/>
          <w:szCs w:val="20"/>
        </w:rPr>
      </w:pPr>
      <w:r w:rsidRPr="007F4FCE">
        <w:rPr>
          <w:rFonts w:ascii="Calibri" w:hAnsi="Calibri" w:cs="Calibri"/>
          <w:b/>
          <w:sz w:val="22"/>
          <w:szCs w:val="20"/>
        </w:rPr>
        <w:t>Responsibilities:</w:t>
      </w:r>
    </w:p>
    <w:p w:rsidR="004F39AD" w:rsidRPr="007F4FCE" w:rsidRDefault="00CB78C8" w:rsidP="004F39AD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>Developed and enhanced Nagios plugins and in house scripts to deliver efficient and reliable monitoring results.</w:t>
      </w:r>
    </w:p>
    <w:p w:rsidR="004F39AD" w:rsidRPr="007F4FCE" w:rsidRDefault="00CB78C8" w:rsidP="004F39AD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>Enhanced Nagios decommission process to accommodate changes in new Nagios QA environment and DSTS portal.</w:t>
      </w:r>
    </w:p>
    <w:p w:rsidR="00E42255" w:rsidRPr="007F4FCE" w:rsidRDefault="00CB78C8" w:rsidP="00E42255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>Developed and enhanced Recon plugins and in house scripts to deliver efficient and reliable monitoring results.</w:t>
      </w:r>
    </w:p>
    <w:p w:rsidR="004F39AD" w:rsidRPr="007F4FCE" w:rsidRDefault="00CB78C8" w:rsidP="004F39AD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 xml:space="preserve">Developed </w:t>
      </w:r>
      <w:r w:rsidR="00321B0B" w:rsidRPr="007F4FCE">
        <w:rPr>
          <w:rFonts w:ascii="Calibri" w:eastAsia="Arial" w:hAnsi="Calibri" w:cs="Calibri"/>
          <w:bCs/>
          <w:sz w:val="22"/>
          <w:szCs w:val="20"/>
        </w:rPr>
        <w:t>a P</w:t>
      </w:r>
      <w:r w:rsidR="00B067A8" w:rsidRPr="007F4FCE">
        <w:rPr>
          <w:rFonts w:ascii="Calibri" w:eastAsia="Arial" w:hAnsi="Calibri" w:cs="Calibri"/>
          <w:bCs/>
          <w:sz w:val="22"/>
          <w:szCs w:val="20"/>
        </w:rPr>
        <w:t xml:space="preserve">ython </w:t>
      </w:r>
      <w:r w:rsidRPr="007F4FCE">
        <w:rPr>
          <w:rFonts w:ascii="Calibri" w:eastAsia="Arial" w:hAnsi="Calibri" w:cs="Calibri"/>
          <w:bCs/>
          <w:sz w:val="22"/>
          <w:szCs w:val="20"/>
        </w:rPr>
        <w:t>plugin to manage Keys directories.</w:t>
      </w:r>
    </w:p>
    <w:p w:rsidR="0078544C" w:rsidRPr="007F4FCE" w:rsidRDefault="00CB78C8" w:rsidP="004B3708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 xml:space="preserve">Developed a </w:t>
      </w:r>
      <w:r w:rsidR="00321B0B" w:rsidRPr="007F4FCE">
        <w:rPr>
          <w:rFonts w:ascii="Calibri" w:eastAsia="Arial" w:hAnsi="Calibri" w:cs="Calibri"/>
          <w:bCs/>
          <w:sz w:val="22"/>
          <w:szCs w:val="20"/>
        </w:rPr>
        <w:t>P</w:t>
      </w:r>
      <w:r w:rsidRPr="007F4FCE">
        <w:rPr>
          <w:rFonts w:ascii="Calibri" w:eastAsia="Arial" w:hAnsi="Calibri" w:cs="Calibri"/>
          <w:bCs/>
          <w:sz w:val="22"/>
          <w:szCs w:val="20"/>
        </w:rPr>
        <w:t>ython script to get crontab</w:t>
      </w:r>
      <w:r w:rsidRPr="007F4FCE">
        <w:rPr>
          <w:rFonts w:ascii="Calibri" w:eastAsia="Arial" w:hAnsi="Calibri" w:cs="Calibri"/>
          <w:bCs/>
          <w:sz w:val="22"/>
          <w:szCs w:val="20"/>
        </w:rPr>
        <w:t xml:space="preserve"> scheduled on the servers in the environment and generated a web page in Flask with details like Hostname, user, CronJob, Last update. This report was used in migration of jobs from Crontab to Control M.</w:t>
      </w:r>
    </w:p>
    <w:p w:rsidR="00EE1E15" w:rsidRPr="007F4FCE" w:rsidRDefault="00CB78C8" w:rsidP="001D442E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lastRenderedPageBreak/>
        <w:t xml:space="preserve">Developed a Python script to determine mount points </w:t>
      </w:r>
      <w:r w:rsidRPr="007F4FCE">
        <w:rPr>
          <w:rFonts w:ascii="Calibri" w:eastAsia="Arial" w:hAnsi="Calibri" w:cs="Calibri"/>
          <w:bCs/>
          <w:sz w:val="22"/>
          <w:szCs w:val="20"/>
        </w:rPr>
        <w:t>information on the servers and generated HTML report with server wise mount point information.</w:t>
      </w:r>
    </w:p>
    <w:p w:rsidR="00E95676" w:rsidRPr="007F4FCE" w:rsidRDefault="00CB78C8" w:rsidP="00E95676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 xml:space="preserve">Developed a </w:t>
      </w:r>
      <w:r w:rsidR="00321B0B" w:rsidRPr="007F4FCE">
        <w:rPr>
          <w:rFonts w:ascii="Calibri" w:eastAsia="Arial" w:hAnsi="Calibri" w:cs="Calibri"/>
          <w:bCs/>
          <w:sz w:val="22"/>
          <w:szCs w:val="20"/>
        </w:rPr>
        <w:t>P</w:t>
      </w:r>
      <w:r w:rsidRPr="007F4FCE">
        <w:rPr>
          <w:rFonts w:ascii="Calibri" w:eastAsia="Arial" w:hAnsi="Calibri" w:cs="Calibri"/>
          <w:bCs/>
          <w:sz w:val="22"/>
          <w:szCs w:val="20"/>
        </w:rPr>
        <w:t>ython script to parse xmls, extract required field and post the data to ServiceNow API.</w:t>
      </w:r>
    </w:p>
    <w:p w:rsidR="00046199" w:rsidRPr="007F4FCE" w:rsidRDefault="00CB78C8" w:rsidP="00E95676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>Developed a Python utility for IT help desk to calculate tim</w:t>
      </w:r>
      <w:r w:rsidRPr="007F4FCE">
        <w:rPr>
          <w:rFonts w:ascii="Calibri" w:eastAsia="Arial" w:hAnsi="Calibri" w:cs="Calibri"/>
          <w:bCs/>
          <w:sz w:val="22"/>
          <w:szCs w:val="20"/>
        </w:rPr>
        <w:t xml:space="preserve">e required to copy patch/dump files and directories to shared drive (like H, K, W, </w:t>
      </w:r>
      <w:r w:rsidR="00C92094" w:rsidRPr="007F4FCE">
        <w:rPr>
          <w:rFonts w:ascii="Calibri" w:eastAsia="Arial" w:hAnsi="Calibri" w:cs="Calibri"/>
          <w:bCs/>
          <w:sz w:val="22"/>
          <w:szCs w:val="20"/>
        </w:rPr>
        <w:t>and P</w:t>
      </w:r>
      <w:r w:rsidRPr="007F4FCE">
        <w:rPr>
          <w:rFonts w:ascii="Calibri" w:eastAsia="Arial" w:hAnsi="Calibri" w:cs="Calibri"/>
          <w:bCs/>
          <w:sz w:val="22"/>
          <w:szCs w:val="20"/>
        </w:rPr>
        <w:t>).</w:t>
      </w:r>
    </w:p>
    <w:p w:rsidR="00B067A8" w:rsidRPr="007F4FCE" w:rsidRDefault="00CB78C8" w:rsidP="004F39AD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 xml:space="preserve">Developed a python </w:t>
      </w:r>
      <w:r w:rsidR="00987C72" w:rsidRPr="007F4FCE">
        <w:rPr>
          <w:rFonts w:ascii="Calibri" w:eastAsia="Arial" w:hAnsi="Calibri" w:cs="Calibri"/>
          <w:bCs/>
          <w:sz w:val="22"/>
          <w:szCs w:val="20"/>
        </w:rPr>
        <w:t>to extract last login of a user on windows servers in the enterprise.</w:t>
      </w:r>
    </w:p>
    <w:p w:rsidR="009E30D7" w:rsidRPr="007F4FCE" w:rsidRDefault="00CB78C8" w:rsidP="009E30D7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 xml:space="preserve">Developed a python script for monitoring OS level thread counts for one of </w:t>
      </w:r>
      <w:r w:rsidRPr="007F4FCE">
        <w:rPr>
          <w:rFonts w:ascii="Calibri" w:eastAsia="Arial" w:hAnsi="Calibri" w:cs="Calibri"/>
          <w:bCs/>
          <w:sz w:val="22"/>
          <w:szCs w:val="20"/>
        </w:rPr>
        <w:t>the critical HR applications. Script permanently prevent the Incidents were receiving to the team.</w:t>
      </w:r>
    </w:p>
    <w:p w:rsidR="004F39AD" w:rsidRPr="007F4FCE" w:rsidRDefault="00CB78C8" w:rsidP="009E30D7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>Developed Log file plugin</w:t>
      </w:r>
      <w:r w:rsidR="00422983" w:rsidRPr="007F4FCE">
        <w:rPr>
          <w:rFonts w:ascii="Calibri" w:eastAsia="Arial" w:hAnsi="Calibri" w:cs="Calibri"/>
          <w:bCs/>
          <w:sz w:val="22"/>
          <w:szCs w:val="20"/>
        </w:rPr>
        <w:t xml:space="preserve"> in Perl</w:t>
      </w:r>
      <w:r w:rsidRPr="007F4FCE">
        <w:rPr>
          <w:rFonts w:ascii="Calibri" w:eastAsia="Arial" w:hAnsi="Calibri" w:cs="Calibri"/>
          <w:bCs/>
          <w:sz w:val="22"/>
          <w:szCs w:val="20"/>
        </w:rPr>
        <w:t xml:space="preserve"> for different search criteria at one time.</w:t>
      </w:r>
    </w:p>
    <w:p w:rsidR="003544C8" w:rsidRPr="007F4FCE" w:rsidRDefault="00CB78C8" w:rsidP="003544C8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>Developed DB2, Informix monitoring scripts in Perl and shell.</w:t>
      </w:r>
    </w:p>
    <w:p w:rsidR="004F39AD" w:rsidRPr="007F4FCE" w:rsidRDefault="00CB78C8" w:rsidP="004F39AD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 xml:space="preserve">Code Review of </w:t>
      </w:r>
      <w:r w:rsidRPr="007F4FCE">
        <w:rPr>
          <w:rFonts w:ascii="Calibri" w:eastAsia="Arial" w:hAnsi="Calibri" w:cs="Calibri"/>
          <w:bCs/>
          <w:sz w:val="22"/>
          <w:szCs w:val="20"/>
        </w:rPr>
        <w:t>peers.</w:t>
      </w:r>
    </w:p>
    <w:p w:rsidR="00DD18F7" w:rsidRPr="007F4FCE" w:rsidRDefault="00CB78C8" w:rsidP="004F39AD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>Resolving customer queries and issues.</w:t>
      </w:r>
    </w:p>
    <w:p w:rsidR="0009775F" w:rsidRDefault="0009775F" w:rsidP="00DA6297">
      <w:pPr>
        <w:spacing w:before="40" w:after="40"/>
        <w:ind w:right="-173"/>
        <w:jc w:val="both"/>
        <w:rPr>
          <w:rFonts w:ascii="Calibri" w:eastAsia="Arial" w:hAnsi="Calibri" w:cs="Calibri"/>
          <w:b/>
          <w:bCs/>
          <w:sz w:val="20"/>
          <w:szCs w:val="20"/>
        </w:rPr>
      </w:pPr>
    </w:p>
    <w:p w:rsidR="009438B1" w:rsidRPr="007F4FCE" w:rsidRDefault="00CB78C8" w:rsidP="009438B1">
      <w:pPr>
        <w:jc w:val="both"/>
        <w:rPr>
          <w:rFonts w:ascii="Calibri" w:hAnsi="Calibri" w:cs="Calibri"/>
          <w:b/>
          <w:sz w:val="22"/>
          <w:szCs w:val="20"/>
        </w:rPr>
      </w:pPr>
      <w:r w:rsidRPr="007F4FCE">
        <w:rPr>
          <w:rFonts w:ascii="Calibri" w:hAnsi="Calibri" w:cs="Calibri"/>
          <w:b/>
          <w:sz w:val="22"/>
          <w:szCs w:val="20"/>
        </w:rPr>
        <w:t>Achievements:</w:t>
      </w:r>
    </w:p>
    <w:p w:rsidR="009438B1" w:rsidRPr="007F4FCE" w:rsidRDefault="00CB78C8" w:rsidP="009438B1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 xml:space="preserve">Received Xtra Mile award for </w:t>
      </w:r>
      <w:r w:rsidR="00793BE3" w:rsidRPr="007F4FCE">
        <w:rPr>
          <w:rFonts w:ascii="Calibri" w:eastAsia="Arial" w:hAnsi="Calibri" w:cs="Calibri"/>
          <w:bCs/>
          <w:sz w:val="22"/>
          <w:szCs w:val="20"/>
        </w:rPr>
        <w:t>developing a python script to find last login time on all windows servers in the enterprise</w:t>
      </w:r>
      <w:r w:rsidRPr="007F4FCE">
        <w:rPr>
          <w:rFonts w:ascii="Calibri" w:eastAsia="Arial" w:hAnsi="Calibri" w:cs="Calibri"/>
          <w:bCs/>
          <w:sz w:val="22"/>
          <w:szCs w:val="20"/>
        </w:rPr>
        <w:t>.</w:t>
      </w:r>
    </w:p>
    <w:p w:rsidR="00B861DE" w:rsidRPr="007F4FCE" w:rsidRDefault="00CB78C8" w:rsidP="009438B1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>Received WOW-OWN IT member experience</w:t>
      </w:r>
      <w:r w:rsidRPr="007F4FCE">
        <w:rPr>
          <w:rFonts w:ascii="Calibri" w:eastAsia="Arial" w:hAnsi="Calibri" w:cs="Calibri"/>
          <w:bCs/>
          <w:sz w:val="22"/>
          <w:szCs w:val="20"/>
        </w:rPr>
        <w:t xml:space="preserve"> award for developing a python project to parse XMLs and post to Web API.</w:t>
      </w:r>
    </w:p>
    <w:p w:rsidR="008911B9" w:rsidRPr="007F4FCE" w:rsidRDefault="00CB78C8" w:rsidP="008911B9">
      <w:pPr>
        <w:numPr>
          <w:ilvl w:val="0"/>
          <w:numId w:val="31"/>
        </w:num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0"/>
        </w:rPr>
      </w:pPr>
      <w:r w:rsidRPr="007F4FCE">
        <w:rPr>
          <w:rFonts w:ascii="Calibri" w:eastAsia="Arial" w:hAnsi="Calibri" w:cs="Calibri"/>
          <w:bCs/>
          <w:sz w:val="22"/>
          <w:szCs w:val="20"/>
        </w:rPr>
        <w:t xml:space="preserve"> Received WOW-OWN IT member experience award for conducting python training sessions for associates.</w:t>
      </w:r>
    </w:p>
    <w:p w:rsidR="00D60721" w:rsidRDefault="00D60721" w:rsidP="008911B9">
      <w:pPr>
        <w:spacing w:before="40" w:after="40"/>
        <w:ind w:right="-173"/>
        <w:jc w:val="both"/>
        <w:rPr>
          <w:rFonts w:ascii="Calibri" w:eastAsia="Arial" w:hAnsi="Calibri" w:cs="Calibri"/>
          <w:bCs/>
          <w:sz w:val="20"/>
          <w:szCs w:val="20"/>
        </w:rPr>
      </w:pPr>
    </w:p>
    <w:p w:rsidR="0047336B" w:rsidRPr="0047336B" w:rsidRDefault="00CB78C8" w:rsidP="008911B9">
      <w:pPr>
        <w:spacing w:before="40" w:after="40"/>
        <w:ind w:right="-173"/>
        <w:jc w:val="both"/>
        <w:rPr>
          <w:rFonts w:ascii="Calibri" w:eastAsia="Arial" w:hAnsi="Calibri" w:cs="Calibri"/>
          <w:b/>
          <w:bCs/>
          <w:sz w:val="22"/>
          <w:szCs w:val="22"/>
        </w:rPr>
      </w:pPr>
      <w:r w:rsidRPr="00DE03BC">
        <w:rPr>
          <w:rFonts w:ascii="Calibri" w:eastAsia="Arial" w:hAnsi="Calibri" w:cs="Calibri"/>
          <w:b/>
          <w:bCs/>
          <w:szCs w:val="22"/>
        </w:rPr>
        <w:t xml:space="preserve">Cybage </w:t>
      </w:r>
      <w:r w:rsidR="00B76FBE" w:rsidRPr="00DE03BC">
        <w:rPr>
          <w:rFonts w:ascii="Calibri" w:eastAsia="Arial" w:hAnsi="Calibri" w:cs="Calibri"/>
          <w:b/>
          <w:bCs/>
          <w:szCs w:val="22"/>
        </w:rPr>
        <w:t>Software</w:t>
      </w:r>
      <w:r w:rsidRPr="00DE03BC">
        <w:rPr>
          <w:rFonts w:ascii="Calibri" w:eastAsia="Arial" w:hAnsi="Calibri" w:cs="Calibri"/>
          <w:b/>
          <w:bCs/>
          <w:szCs w:val="22"/>
        </w:rPr>
        <w:t xml:space="preserve"> Pvt Ltd:</w:t>
      </w:r>
    </w:p>
    <w:p w:rsidR="00DA6297" w:rsidRPr="00B700ED" w:rsidRDefault="00CB78C8" w:rsidP="00DA6297">
      <w:pPr>
        <w:spacing w:before="40" w:after="40"/>
        <w:ind w:right="-173"/>
        <w:jc w:val="both"/>
        <w:rPr>
          <w:rFonts w:ascii="Calibri" w:eastAsia="Arial" w:hAnsi="Calibri" w:cs="Calibri"/>
          <w:b/>
          <w:bCs/>
          <w:sz w:val="22"/>
          <w:szCs w:val="22"/>
        </w:rPr>
      </w:pPr>
      <w:r>
        <w:rPr>
          <w:rFonts w:ascii="Calibri" w:eastAsia="Arial" w:hAnsi="Calibri" w:cs="Calibri"/>
          <w:b/>
          <w:bCs/>
          <w:sz w:val="22"/>
          <w:szCs w:val="22"/>
          <w:u w:val="single"/>
        </w:rPr>
        <w:t xml:space="preserve">Project: </w:t>
      </w:r>
      <w:r w:rsidRPr="00B700ED">
        <w:rPr>
          <w:rFonts w:ascii="Calibri" w:eastAsia="Arial" w:hAnsi="Calibri" w:cs="Calibri"/>
          <w:b/>
          <w:bCs/>
          <w:sz w:val="22"/>
          <w:szCs w:val="22"/>
          <w:u w:val="single"/>
        </w:rPr>
        <w:t>Symantec Corporation &amp; MS Payment</w:t>
      </w:r>
      <w:r w:rsidRPr="00B700ED">
        <w:rPr>
          <w:rFonts w:ascii="Calibri" w:eastAsia="Arial" w:hAnsi="Calibri" w:cs="Calibri"/>
          <w:b/>
          <w:bCs/>
          <w:sz w:val="22"/>
          <w:szCs w:val="22"/>
        </w:rPr>
        <w:t xml:space="preserve"> –</w:t>
      </w:r>
    </w:p>
    <w:p w:rsidR="00DA6297" w:rsidRPr="00B700ED" w:rsidRDefault="00CB78C8" w:rsidP="00DA6297">
      <w:pPr>
        <w:spacing w:before="40" w:after="40"/>
        <w:ind w:right="-173"/>
        <w:jc w:val="both"/>
        <w:rPr>
          <w:rFonts w:ascii="Calibri" w:hAnsi="Calibri" w:cs="Calibri"/>
          <w:sz w:val="22"/>
          <w:szCs w:val="22"/>
        </w:rPr>
      </w:pPr>
      <w:r w:rsidRPr="00B700ED">
        <w:rPr>
          <w:rFonts w:ascii="Calibri" w:hAnsi="Calibri" w:cs="Calibri"/>
          <w:sz w:val="22"/>
          <w:szCs w:val="22"/>
        </w:rPr>
        <w:t xml:space="preserve">Symantec </w:t>
      </w:r>
      <w:r w:rsidRPr="00B700ED">
        <w:rPr>
          <w:rFonts w:ascii="Calibri" w:hAnsi="Calibri" w:cs="Calibri"/>
          <w:sz w:val="22"/>
          <w:szCs w:val="22"/>
        </w:rPr>
        <w:t>Deployment Solution technology reduces the cost of deploying and managing servers, desktops, and notebooks from a centralized location in client environment. The solution offers operating system deployment, configuration, PC "personality" migration, and so</w:t>
      </w:r>
      <w:r w:rsidRPr="00B700ED">
        <w:rPr>
          <w:rFonts w:ascii="Calibri" w:hAnsi="Calibri" w:cs="Calibri"/>
          <w:sz w:val="22"/>
          <w:szCs w:val="22"/>
        </w:rPr>
        <w:t>ftware deployment across hardware platforms and OS types, including Microsoft Windows 8 and Windows Server 2012.</w:t>
      </w:r>
    </w:p>
    <w:p w:rsidR="00DA6297" w:rsidRPr="00B700ED" w:rsidRDefault="00CB78C8" w:rsidP="00DA6297">
      <w:pPr>
        <w:spacing w:before="40" w:after="40"/>
        <w:ind w:right="-173"/>
        <w:jc w:val="both"/>
        <w:rPr>
          <w:rFonts w:ascii="Calibri" w:hAnsi="Calibri" w:cs="Calibri"/>
          <w:sz w:val="22"/>
          <w:szCs w:val="22"/>
        </w:rPr>
      </w:pPr>
      <w:r w:rsidRPr="00B700ED">
        <w:rPr>
          <w:rFonts w:ascii="Calibri" w:hAnsi="Calibri" w:cs="Calibri"/>
          <w:sz w:val="22"/>
          <w:szCs w:val="22"/>
        </w:rPr>
        <w:t>MS is a global commercial billing and payments company serving Fortune 100 companies and government entities, worldwide. MS provides business-t</w:t>
      </w:r>
      <w:r w:rsidRPr="00B700ED">
        <w:rPr>
          <w:rFonts w:ascii="Calibri" w:hAnsi="Calibri" w:cs="Calibri"/>
          <w:sz w:val="22"/>
          <w:szCs w:val="22"/>
        </w:rPr>
        <w:t>o-business payment processing and data management services and design, implementation and facilitation of custom billing and payment programs to streamline payable and receivable workflows. </w:t>
      </w:r>
    </w:p>
    <w:p w:rsidR="005A55BB" w:rsidRPr="00B700ED" w:rsidRDefault="005A55BB" w:rsidP="005A55BB">
      <w:pPr>
        <w:jc w:val="both"/>
        <w:rPr>
          <w:rFonts w:ascii="Calibri" w:hAnsi="Calibri" w:cs="Calibri"/>
          <w:b/>
          <w:sz w:val="22"/>
          <w:szCs w:val="22"/>
        </w:rPr>
      </w:pPr>
    </w:p>
    <w:p w:rsidR="005A55BB" w:rsidRPr="00B700ED" w:rsidRDefault="00CB78C8" w:rsidP="005A55BB">
      <w:pPr>
        <w:jc w:val="both"/>
        <w:rPr>
          <w:rFonts w:ascii="Calibri" w:hAnsi="Calibri" w:cs="Calibri"/>
          <w:sz w:val="22"/>
          <w:szCs w:val="22"/>
        </w:rPr>
      </w:pPr>
      <w:r w:rsidRPr="00B700ED">
        <w:rPr>
          <w:rFonts w:ascii="Calibri" w:hAnsi="Calibri" w:cs="Calibri"/>
          <w:sz w:val="22"/>
          <w:szCs w:val="22"/>
        </w:rPr>
        <w:t xml:space="preserve">Role: </w:t>
      </w:r>
      <w:r w:rsidR="00B41B2F" w:rsidRPr="00B700ED">
        <w:rPr>
          <w:rFonts w:ascii="Calibri" w:hAnsi="Calibri" w:cs="Calibri"/>
          <w:sz w:val="22"/>
          <w:szCs w:val="22"/>
        </w:rPr>
        <w:t>Senior developer</w:t>
      </w:r>
    </w:p>
    <w:p w:rsidR="00071714" w:rsidRPr="00B700ED" w:rsidRDefault="00CB78C8">
      <w:p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2"/>
        </w:rPr>
      </w:pPr>
      <w:r w:rsidRPr="00B700ED">
        <w:rPr>
          <w:rFonts w:ascii="Calibri" w:eastAsia="Arial" w:hAnsi="Calibri" w:cs="Calibri"/>
          <w:bCs/>
          <w:sz w:val="22"/>
          <w:szCs w:val="22"/>
        </w:rPr>
        <w:t xml:space="preserve">Technologies – </w:t>
      </w:r>
      <w:r w:rsidR="00AB223F" w:rsidRPr="00B700ED">
        <w:rPr>
          <w:rFonts w:ascii="Calibri" w:eastAsia="Arial" w:hAnsi="Calibri" w:cs="Calibri"/>
          <w:bCs/>
          <w:sz w:val="22"/>
          <w:szCs w:val="22"/>
        </w:rPr>
        <w:t xml:space="preserve">Python, Perl, </w:t>
      </w:r>
      <w:r w:rsidRPr="00B700ED">
        <w:rPr>
          <w:rFonts w:ascii="Calibri" w:eastAsia="Arial" w:hAnsi="Calibri" w:cs="Calibri"/>
          <w:bCs/>
          <w:sz w:val="22"/>
          <w:szCs w:val="22"/>
        </w:rPr>
        <w:t>Oracle, XML</w:t>
      </w:r>
      <w:r w:rsidR="00163D90" w:rsidRPr="00B700ED">
        <w:rPr>
          <w:rFonts w:ascii="Calibri" w:eastAsia="Arial" w:hAnsi="Calibri" w:cs="Calibri"/>
          <w:bCs/>
          <w:sz w:val="22"/>
          <w:szCs w:val="22"/>
        </w:rPr>
        <w:t>, shell</w:t>
      </w:r>
    </w:p>
    <w:p w:rsidR="003C1AFA" w:rsidRPr="00B700ED" w:rsidRDefault="00CB78C8">
      <w:pPr>
        <w:spacing w:before="40" w:after="40"/>
        <w:ind w:right="-173"/>
        <w:jc w:val="both"/>
        <w:rPr>
          <w:rFonts w:ascii="Calibri" w:eastAsia="Arial" w:hAnsi="Calibri" w:cs="Calibri"/>
          <w:bCs/>
          <w:sz w:val="22"/>
          <w:szCs w:val="22"/>
        </w:rPr>
      </w:pPr>
      <w:r w:rsidRPr="00B700ED">
        <w:rPr>
          <w:rFonts w:ascii="Calibri" w:eastAsia="Arial" w:hAnsi="Calibri" w:cs="Calibri"/>
          <w:bCs/>
          <w:sz w:val="22"/>
          <w:szCs w:val="22"/>
        </w:rPr>
        <w:t>Tools – Rally, Bugzilla, SVN</w:t>
      </w:r>
      <w:r w:rsidR="00925A3F" w:rsidRPr="00B700ED">
        <w:rPr>
          <w:rFonts w:ascii="Calibri" w:eastAsia="Arial" w:hAnsi="Calibri" w:cs="Calibri"/>
          <w:bCs/>
          <w:sz w:val="22"/>
          <w:szCs w:val="22"/>
        </w:rPr>
        <w:t>, Perforce</w:t>
      </w:r>
    </w:p>
    <w:p w:rsidR="00071714" w:rsidRDefault="00071714">
      <w:pPr>
        <w:spacing w:before="40" w:after="40"/>
        <w:ind w:right="-173"/>
        <w:jc w:val="both"/>
        <w:rPr>
          <w:rFonts w:ascii="Calibri" w:eastAsia="Arial" w:hAnsi="Calibri" w:cs="Calibri"/>
          <w:b/>
          <w:bCs/>
          <w:sz w:val="20"/>
          <w:szCs w:val="20"/>
        </w:rPr>
      </w:pPr>
    </w:p>
    <w:p w:rsidR="000248FA" w:rsidRPr="0044248C" w:rsidRDefault="00CB78C8" w:rsidP="000248FA">
      <w:pPr>
        <w:jc w:val="both"/>
        <w:rPr>
          <w:rFonts w:ascii="Calibri" w:hAnsi="Calibri" w:cs="Calibri"/>
          <w:b/>
          <w:sz w:val="22"/>
          <w:szCs w:val="20"/>
        </w:rPr>
      </w:pPr>
      <w:r w:rsidRPr="0044248C">
        <w:rPr>
          <w:rFonts w:ascii="Calibri" w:hAnsi="Calibri" w:cs="Calibri"/>
          <w:b/>
          <w:sz w:val="22"/>
          <w:szCs w:val="20"/>
        </w:rPr>
        <w:t>Responsibilities:</w:t>
      </w:r>
    </w:p>
    <w:p w:rsidR="00315E4E" w:rsidRPr="0044248C" w:rsidRDefault="00CB78C8" w:rsidP="00315E4E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44248C">
        <w:rPr>
          <w:rFonts w:ascii="Calibri" w:hAnsi="Calibri" w:cs="Calibri"/>
          <w:sz w:val="22"/>
          <w:szCs w:val="20"/>
        </w:rPr>
        <w:t>Preparation of design, requirement understanding documents.</w:t>
      </w:r>
    </w:p>
    <w:p w:rsidR="00315E4E" w:rsidRPr="0044248C" w:rsidRDefault="00CB78C8" w:rsidP="00315E4E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44248C">
        <w:rPr>
          <w:rFonts w:ascii="Calibri" w:hAnsi="Calibri" w:cs="Calibri"/>
          <w:sz w:val="22"/>
          <w:szCs w:val="20"/>
        </w:rPr>
        <w:t>Development and maintenance of Perl modules</w:t>
      </w:r>
      <w:r w:rsidR="00155DF7" w:rsidRPr="0044248C">
        <w:rPr>
          <w:rFonts w:ascii="Calibri" w:hAnsi="Calibri" w:cs="Calibri"/>
          <w:sz w:val="22"/>
          <w:szCs w:val="20"/>
        </w:rPr>
        <w:t>, shell scripts</w:t>
      </w:r>
      <w:r w:rsidRPr="0044248C">
        <w:rPr>
          <w:rFonts w:ascii="Calibri" w:hAnsi="Calibri" w:cs="Calibri"/>
          <w:sz w:val="22"/>
          <w:szCs w:val="20"/>
        </w:rPr>
        <w:t>.</w:t>
      </w:r>
    </w:p>
    <w:p w:rsidR="00315E4E" w:rsidRPr="0044248C" w:rsidRDefault="00CB78C8" w:rsidP="00315E4E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44248C">
        <w:rPr>
          <w:rFonts w:ascii="Calibri" w:hAnsi="Calibri" w:cs="Calibri"/>
          <w:sz w:val="22"/>
          <w:szCs w:val="20"/>
        </w:rPr>
        <w:t>Development of Automation scripts in Perl and shell script.</w:t>
      </w:r>
    </w:p>
    <w:p w:rsidR="00315E4E" w:rsidRPr="0044248C" w:rsidRDefault="00CB78C8" w:rsidP="00315E4E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44248C">
        <w:rPr>
          <w:rFonts w:ascii="Calibri" w:hAnsi="Calibri" w:cs="Calibri"/>
          <w:sz w:val="22"/>
          <w:szCs w:val="20"/>
        </w:rPr>
        <w:t>Development, maintenance of Oracle databases, views, packages.</w:t>
      </w:r>
    </w:p>
    <w:p w:rsidR="007230A8" w:rsidRPr="0044248C" w:rsidRDefault="00CB78C8" w:rsidP="00315E4E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44248C">
        <w:rPr>
          <w:rFonts w:ascii="Calibri" w:hAnsi="Calibri" w:cs="Calibri"/>
          <w:sz w:val="22"/>
          <w:szCs w:val="20"/>
        </w:rPr>
        <w:t>Development of housekeeping, deployment and backup scripts.</w:t>
      </w:r>
    </w:p>
    <w:p w:rsidR="003E7A24" w:rsidRPr="0044248C" w:rsidRDefault="00CB78C8" w:rsidP="00315E4E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44248C">
        <w:rPr>
          <w:rFonts w:ascii="Calibri" w:hAnsi="Calibri" w:cs="Calibri"/>
          <w:sz w:val="22"/>
          <w:szCs w:val="20"/>
        </w:rPr>
        <w:t>Monitor Application logs and performance and identify/resolve problems pro actively.</w:t>
      </w:r>
    </w:p>
    <w:p w:rsidR="00315E4E" w:rsidRPr="0044248C" w:rsidRDefault="00CB78C8" w:rsidP="00315E4E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44248C">
        <w:rPr>
          <w:rFonts w:ascii="Calibri" w:hAnsi="Calibri" w:cs="Calibri"/>
          <w:sz w:val="22"/>
          <w:szCs w:val="20"/>
        </w:rPr>
        <w:t>Automation of test cases.</w:t>
      </w:r>
    </w:p>
    <w:p w:rsidR="00315E4E" w:rsidRPr="0044248C" w:rsidRDefault="00CB78C8" w:rsidP="00315E4E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44248C">
        <w:rPr>
          <w:rFonts w:ascii="Calibri" w:hAnsi="Calibri" w:cs="Calibri"/>
          <w:sz w:val="22"/>
          <w:szCs w:val="20"/>
        </w:rPr>
        <w:t>Client communication.</w:t>
      </w:r>
    </w:p>
    <w:p w:rsidR="00315E4E" w:rsidRPr="0044248C" w:rsidRDefault="00CB78C8" w:rsidP="00315E4E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44248C">
        <w:rPr>
          <w:rFonts w:ascii="Calibri" w:hAnsi="Calibri" w:cs="Calibri"/>
          <w:sz w:val="22"/>
          <w:szCs w:val="20"/>
        </w:rPr>
        <w:t>Mentoring and assisting to team.</w:t>
      </w:r>
    </w:p>
    <w:p w:rsidR="00315E4E" w:rsidRPr="0044248C" w:rsidRDefault="00CB78C8" w:rsidP="00315E4E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44248C">
        <w:rPr>
          <w:rFonts w:ascii="Calibri" w:hAnsi="Calibri" w:cs="Calibri"/>
          <w:sz w:val="22"/>
          <w:szCs w:val="20"/>
        </w:rPr>
        <w:t>Code, test cases review.</w:t>
      </w:r>
    </w:p>
    <w:p w:rsidR="00315E4E" w:rsidRPr="0044248C" w:rsidRDefault="00CB78C8" w:rsidP="00315E4E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Acted</w:t>
      </w:r>
      <w:r w:rsidRPr="0044248C">
        <w:rPr>
          <w:rFonts w:ascii="Calibri" w:hAnsi="Calibri" w:cs="Calibri"/>
          <w:sz w:val="22"/>
          <w:szCs w:val="20"/>
        </w:rPr>
        <w:t xml:space="preserve"> as a Quality lead for SDLC, PCILite audits.</w:t>
      </w:r>
    </w:p>
    <w:p w:rsidR="00CD5F4C" w:rsidRDefault="00CD5F4C">
      <w:pPr>
        <w:spacing w:before="40" w:after="40"/>
        <w:ind w:right="-173"/>
        <w:jc w:val="both"/>
        <w:rPr>
          <w:rFonts w:ascii="Calibri" w:eastAsia="Arial" w:hAnsi="Calibri" w:cs="Calibri"/>
          <w:b/>
          <w:bCs/>
          <w:sz w:val="20"/>
          <w:szCs w:val="20"/>
        </w:rPr>
      </w:pPr>
    </w:p>
    <w:p w:rsidR="008E4FE6" w:rsidRPr="00ED3CAD" w:rsidRDefault="00CB78C8">
      <w:pPr>
        <w:spacing w:before="40" w:after="40"/>
        <w:ind w:right="-173"/>
        <w:jc w:val="both"/>
        <w:rPr>
          <w:rFonts w:ascii="Calibri" w:eastAsia="Arial" w:hAnsi="Calibri" w:cs="Calibri"/>
          <w:b/>
          <w:bCs/>
          <w:sz w:val="22"/>
          <w:szCs w:val="20"/>
        </w:rPr>
      </w:pPr>
      <w:r w:rsidRPr="00ED3CAD">
        <w:rPr>
          <w:rFonts w:ascii="Calibri" w:eastAsia="Arial" w:hAnsi="Calibri" w:cs="Calibri"/>
          <w:b/>
          <w:bCs/>
          <w:sz w:val="22"/>
          <w:szCs w:val="20"/>
        </w:rPr>
        <w:t xml:space="preserve">HotelsCombined </w:t>
      </w:r>
      <w:r w:rsidR="00DA6E29" w:rsidRPr="00ED3CAD">
        <w:rPr>
          <w:rFonts w:ascii="Calibri" w:eastAsia="Arial" w:hAnsi="Calibri" w:cs="Calibri"/>
          <w:b/>
          <w:bCs/>
          <w:sz w:val="22"/>
          <w:szCs w:val="20"/>
        </w:rPr>
        <w:t>–</w:t>
      </w:r>
      <w:r w:rsidRPr="00ED3CAD">
        <w:rPr>
          <w:rFonts w:ascii="Calibri" w:eastAsia="Arial" w:hAnsi="Calibri" w:cs="Calibri"/>
          <w:b/>
          <w:bCs/>
          <w:sz w:val="22"/>
          <w:szCs w:val="20"/>
        </w:rPr>
        <w:t xml:space="preserve"> </w:t>
      </w:r>
    </w:p>
    <w:p w:rsidR="00DA6E29" w:rsidRPr="00ED3CAD" w:rsidRDefault="00CB78C8" w:rsidP="00DA6E29">
      <w:p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ED3CAD">
        <w:rPr>
          <w:rFonts w:ascii="Calibri" w:hAnsi="Calibri" w:cs="Calibri"/>
          <w:sz w:val="22"/>
          <w:szCs w:val="20"/>
        </w:rPr>
        <w:t xml:space="preserve">Web scraping different websites in travel and hospitality (T&amp;H) and export the data in XML. Scraping information contains hotel </w:t>
      </w:r>
      <w:r w:rsidRPr="00ED3CAD">
        <w:rPr>
          <w:rFonts w:ascii="Calibri" w:hAnsi="Calibri" w:cs="Calibri"/>
          <w:sz w:val="22"/>
          <w:szCs w:val="20"/>
        </w:rPr>
        <w:t>reviews, hotel information, booking engine.</w:t>
      </w:r>
    </w:p>
    <w:p w:rsidR="00EE2690" w:rsidRDefault="00EE2690" w:rsidP="00026069">
      <w:pPr>
        <w:jc w:val="both"/>
        <w:rPr>
          <w:rFonts w:ascii="Calibri" w:hAnsi="Calibri" w:cs="Calibri"/>
          <w:sz w:val="22"/>
          <w:szCs w:val="20"/>
        </w:rPr>
      </w:pPr>
    </w:p>
    <w:p w:rsidR="00026069" w:rsidRPr="00ED3CAD" w:rsidRDefault="00CB78C8" w:rsidP="00026069">
      <w:pPr>
        <w:jc w:val="both"/>
        <w:rPr>
          <w:rFonts w:ascii="Calibri" w:hAnsi="Calibri" w:cs="Calibri"/>
          <w:sz w:val="22"/>
          <w:szCs w:val="20"/>
        </w:rPr>
      </w:pPr>
      <w:r w:rsidRPr="00ED3CAD">
        <w:rPr>
          <w:rFonts w:ascii="Calibri" w:hAnsi="Calibri" w:cs="Calibri"/>
          <w:sz w:val="22"/>
          <w:szCs w:val="20"/>
        </w:rPr>
        <w:t>Role: Team Lead</w:t>
      </w:r>
    </w:p>
    <w:p w:rsidR="00D70AF5" w:rsidRPr="00026069" w:rsidRDefault="00D70AF5" w:rsidP="00026069">
      <w:pPr>
        <w:jc w:val="both"/>
        <w:rPr>
          <w:rFonts w:ascii="Calibri" w:hAnsi="Calibri" w:cs="Calibri"/>
          <w:sz w:val="20"/>
          <w:szCs w:val="20"/>
        </w:rPr>
      </w:pPr>
    </w:p>
    <w:p w:rsidR="00026069" w:rsidRPr="00ED3CAD" w:rsidRDefault="00CB78C8" w:rsidP="00026069">
      <w:pPr>
        <w:jc w:val="both"/>
        <w:rPr>
          <w:rFonts w:ascii="Calibri" w:hAnsi="Calibri" w:cs="Calibri"/>
          <w:sz w:val="22"/>
          <w:szCs w:val="20"/>
        </w:rPr>
      </w:pPr>
      <w:r w:rsidRPr="00ED3CAD">
        <w:rPr>
          <w:rFonts w:ascii="Calibri" w:hAnsi="Calibri" w:cs="Calibri"/>
          <w:b/>
          <w:sz w:val="22"/>
          <w:szCs w:val="20"/>
        </w:rPr>
        <w:t>Responsibilities:</w:t>
      </w:r>
    </w:p>
    <w:p w:rsidR="00026069" w:rsidRPr="00ED3CAD" w:rsidRDefault="00CB78C8" w:rsidP="00026069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ED3CAD">
        <w:rPr>
          <w:rFonts w:ascii="Calibri" w:hAnsi="Calibri" w:cs="Calibri"/>
          <w:sz w:val="22"/>
          <w:szCs w:val="20"/>
        </w:rPr>
        <w:t>Writing Perl Modules for scraping the relevant information from the website and export it into XML files</w:t>
      </w:r>
      <w:r w:rsidR="00ED3CAD">
        <w:rPr>
          <w:rFonts w:ascii="Calibri" w:hAnsi="Calibri" w:cs="Calibri"/>
          <w:sz w:val="22"/>
          <w:szCs w:val="20"/>
        </w:rPr>
        <w:t>.</w:t>
      </w:r>
    </w:p>
    <w:p w:rsidR="00026069" w:rsidRPr="00ED3CAD" w:rsidRDefault="00CB78C8" w:rsidP="00026069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ED3CAD">
        <w:rPr>
          <w:rFonts w:ascii="Calibri" w:hAnsi="Calibri" w:cs="Calibri"/>
          <w:sz w:val="22"/>
          <w:szCs w:val="20"/>
        </w:rPr>
        <w:t>Mentoring and assisting to team.</w:t>
      </w:r>
    </w:p>
    <w:p w:rsidR="00026069" w:rsidRPr="00ED3CAD" w:rsidRDefault="00CB78C8" w:rsidP="00026069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ED3CAD">
        <w:rPr>
          <w:rFonts w:ascii="Calibri" w:hAnsi="Calibri" w:cs="Calibri"/>
          <w:sz w:val="22"/>
          <w:szCs w:val="20"/>
        </w:rPr>
        <w:t xml:space="preserve">Preparation of design, requirement </w:t>
      </w:r>
      <w:r w:rsidRPr="00ED3CAD">
        <w:rPr>
          <w:rFonts w:ascii="Calibri" w:hAnsi="Calibri" w:cs="Calibri"/>
          <w:sz w:val="22"/>
          <w:szCs w:val="20"/>
        </w:rPr>
        <w:t>understanding documents.</w:t>
      </w:r>
    </w:p>
    <w:p w:rsidR="00026069" w:rsidRPr="00ED3CAD" w:rsidRDefault="00CB78C8" w:rsidP="00026069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ED3CAD">
        <w:rPr>
          <w:rFonts w:ascii="Calibri" w:hAnsi="Calibri" w:cs="Calibri"/>
          <w:sz w:val="22"/>
          <w:szCs w:val="20"/>
        </w:rPr>
        <w:t>Code, test cases review.</w:t>
      </w:r>
    </w:p>
    <w:p w:rsidR="00026069" w:rsidRPr="00ED3CAD" w:rsidRDefault="00CB78C8" w:rsidP="00026069">
      <w:pPr>
        <w:numPr>
          <w:ilvl w:val="0"/>
          <w:numId w:val="30"/>
        </w:numPr>
        <w:spacing w:before="40" w:after="40"/>
        <w:ind w:right="-173"/>
        <w:jc w:val="both"/>
        <w:rPr>
          <w:rFonts w:ascii="Calibri" w:hAnsi="Calibri" w:cs="Calibri"/>
          <w:sz w:val="22"/>
          <w:szCs w:val="20"/>
        </w:rPr>
      </w:pPr>
      <w:r w:rsidRPr="00ED3CAD">
        <w:rPr>
          <w:rFonts w:ascii="Calibri" w:hAnsi="Calibri" w:cs="Calibri"/>
          <w:sz w:val="22"/>
          <w:szCs w:val="20"/>
        </w:rPr>
        <w:t>Client communication.</w:t>
      </w:r>
    </w:p>
    <w:p w:rsidR="008E4FE6" w:rsidRPr="00B607DC" w:rsidRDefault="008E4FE6">
      <w:pPr>
        <w:spacing w:before="40" w:after="40"/>
        <w:ind w:right="-173"/>
        <w:jc w:val="both"/>
        <w:rPr>
          <w:rFonts w:ascii="Calibri" w:hAnsi="Calibri" w:cs="Calibri"/>
          <w:b/>
          <w:bCs/>
          <w:smallCaps/>
          <w:sz w:val="22"/>
          <w:szCs w:val="22"/>
        </w:rPr>
      </w:pPr>
    </w:p>
    <w:p w:rsidR="00F26C4F" w:rsidRPr="00FE6473" w:rsidRDefault="00CB78C8" w:rsidP="002F7365">
      <w:pPr>
        <w:ind w:left="41" w:right="-191" w:hanging="41"/>
        <w:rPr>
          <w:rFonts w:ascii="Calibri" w:eastAsia="Arial" w:hAnsi="Calibri" w:cs="Calibri"/>
          <w:b/>
          <w:bCs/>
          <w:szCs w:val="20"/>
        </w:rPr>
      </w:pPr>
      <w:r w:rsidRPr="00FE6473">
        <w:rPr>
          <w:rFonts w:ascii="Calibri" w:eastAsia="Arial" w:hAnsi="Calibri" w:cs="Calibri"/>
          <w:b/>
          <w:bCs/>
          <w:szCs w:val="20"/>
        </w:rPr>
        <w:t xml:space="preserve">FUJITSU </w:t>
      </w:r>
      <w:r w:rsidR="008D642B" w:rsidRPr="00FE6473">
        <w:rPr>
          <w:rFonts w:ascii="Calibri" w:eastAsia="Arial" w:hAnsi="Calibri" w:cs="Calibri"/>
          <w:b/>
          <w:bCs/>
          <w:szCs w:val="20"/>
        </w:rPr>
        <w:t xml:space="preserve">CONSULTING INDIA </w:t>
      </w:r>
      <w:r w:rsidRPr="00FE6473">
        <w:rPr>
          <w:rFonts w:ascii="Calibri" w:eastAsia="Arial" w:hAnsi="Calibri" w:cs="Calibri"/>
          <w:b/>
          <w:bCs/>
          <w:szCs w:val="20"/>
        </w:rPr>
        <w:t>–</w:t>
      </w:r>
    </w:p>
    <w:p w:rsidR="00F26C4F" w:rsidRPr="00D01D81" w:rsidRDefault="00CB78C8" w:rsidP="006C1480">
      <w:pPr>
        <w:pStyle w:val="NormalWeb"/>
        <w:rPr>
          <w:rFonts w:ascii="Calibri" w:eastAsia="Arial" w:hAnsi="Calibri" w:cs="Calibri"/>
          <w:bCs/>
          <w:sz w:val="22"/>
          <w:szCs w:val="20"/>
        </w:rPr>
      </w:pPr>
      <w:r w:rsidRPr="00D01D81">
        <w:rPr>
          <w:rFonts w:ascii="Calibri" w:hAnsi="Calibri" w:cs="Calibri"/>
          <w:sz w:val="22"/>
          <w:szCs w:val="20"/>
        </w:rPr>
        <w:t>Fujitsu is a leading provider of IT-based business solutions for the global marketplace.</w:t>
      </w:r>
      <w:r w:rsidR="00B8405C" w:rsidRPr="00D01D81">
        <w:rPr>
          <w:rFonts w:ascii="Calibri" w:hAnsi="Calibri" w:cs="Calibri"/>
          <w:sz w:val="22"/>
          <w:szCs w:val="20"/>
        </w:rPr>
        <w:t xml:space="preserve"> </w:t>
      </w:r>
      <w:r w:rsidRPr="00D01D81">
        <w:rPr>
          <w:rFonts w:ascii="Calibri" w:hAnsi="Calibri" w:cs="Calibri"/>
          <w:sz w:val="22"/>
          <w:szCs w:val="20"/>
        </w:rPr>
        <w:t>Fujitsu offers a broad portfolio of products and services</w:t>
      </w:r>
      <w:r w:rsidR="009C4A47" w:rsidRPr="00D01D81">
        <w:rPr>
          <w:rFonts w:ascii="Calibri" w:hAnsi="Calibri" w:cs="Calibri"/>
          <w:sz w:val="22"/>
          <w:szCs w:val="20"/>
        </w:rPr>
        <w:t xml:space="preserve"> to the market being </w:t>
      </w:r>
      <w:r w:rsidRPr="00D01D81">
        <w:rPr>
          <w:rFonts w:ascii="Calibri" w:hAnsi="Calibri" w:cs="Calibri"/>
          <w:sz w:val="22"/>
          <w:szCs w:val="20"/>
        </w:rPr>
        <w:t xml:space="preserve">the </w:t>
      </w:r>
      <w:r w:rsidR="00F74063" w:rsidRPr="00D01D81">
        <w:rPr>
          <w:rFonts w:ascii="Calibri" w:hAnsi="Calibri" w:cs="Calibri"/>
          <w:sz w:val="22"/>
          <w:szCs w:val="20"/>
        </w:rPr>
        <w:t>third</w:t>
      </w:r>
      <w:r w:rsidRPr="00D01D81">
        <w:rPr>
          <w:rFonts w:ascii="Calibri" w:hAnsi="Calibri" w:cs="Calibri"/>
          <w:sz w:val="22"/>
          <w:szCs w:val="20"/>
        </w:rPr>
        <w:t xml:space="preserve">-largest IT services vendor in the world. </w:t>
      </w:r>
    </w:p>
    <w:p w:rsidR="00CD0909" w:rsidRPr="00EE2690" w:rsidRDefault="00CB78C8" w:rsidP="002F7365">
      <w:pPr>
        <w:ind w:left="41" w:right="-191" w:hanging="41"/>
        <w:rPr>
          <w:rFonts w:ascii="Calibri" w:eastAsia="Arial" w:hAnsi="Calibri" w:cs="Calibri"/>
          <w:b/>
          <w:bCs/>
          <w:sz w:val="22"/>
          <w:szCs w:val="20"/>
          <w:u w:val="single"/>
        </w:rPr>
      </w:pPr>
      <w:r w:rsidRPr="00EE2690">
        <w:rPr>
          <w:rFonts w:ascii="Calibri" w:eastAsia="Arial" w:hAnsi="Calibri" w:cs="Calibri"/>
          <w:b/>
          <w:bCs/>
          <w:sz w:val="22"/>
          <w:szCs w:val="20"/>
          <w:u w:val="single"/>
        </w:rPr>
        <w:t>Project: Thomson Reuters.</w:t>
      </w:r>
    </w:p>
    <w:p w:rsidR="007A214F" w:rsidRPr="00D01D81" w:rsidRDefault="007A214F" w:rsidP="002F7365">
      <w:pPr>
        <w:ind w:left="41" w:right="-191" w:hanging="41"/>
        <w:rPr>
          <w:rFonts w:ascii="Calibri" w:eastAsia="Arial" w:hAnsi="Calibri" w:cs="Calibri"/>
          <w:bCs/>
          <w:sz w:val="22"/>
          <w:szCs w:val="20"/>
        </w:rPr>
      </w:pPr>
    </w:p>
    <w:p w:rsidR="001C4E8F" w:rsidRPr="00D01D81" w:rsidRDefault="00CB78C8" w:rsidP="002F7365">
      <w:pPr>
        <w:ind w:left="41" w:right="-191" w:hanging="41"/>
        <w:rPr>
          <w:rFonts w:ascii="Calibri" w:hAnsi="Calibri" w:cs="Calibri"/>
          <w:sz w:val="22"/>
          <w:szCs w:val="20"/>
          <w:lang w:val="en-GB"/>
        </w:rPr>
      </w:pPr>
      <w:r w:rsidRPr="00D01D81">
        <w:rPr>
          <w:rFonts w:ascii="Calibri" w:eastAsia="Arial" w:hAnsi="Calibri" w:cs="Calibri"/>
          <w:bCs/>
          <w:sz w:val="22"/>
          <w:szCs w:val="20"/>
        </w:rPr>
        <w:t xml:space="preserve"> </w:t>
      </w:r>
      <w:r w:rsidR="007A214F" w:rsidRPr="00D01D81">
        <w:rPr>
          <w:rFonts w:ascii="Calibri" w:eastAsia="Arial" w:hAnsi="Calibri" w:cs="Calibri"/>
          <w:bCs/>
          <w:sz w:val="22"/>
          <w:szCs w:val="20"/>
        </w:rPr>
        <w:t>Fujitsu supports Thomson Reuters Siebel CRM</w:t>
      </w:r>
      <w:r w:rsidR="001E3C7D" w:rsidRPr="00D01D81">
        <w:rPr>
          <w:rFonts w:ascii="Calibri" w:eastAsia="Arial" w:hAnsi="Calibri" w:cs="Calibri"/>
          <w:bCs/>
          <w:sz w:val="22"/>
          <w:szCs w:val="20"/>
        </w:rPr>
        <w:t>, Oracle, and Windows</w:t>
      </w:r>
      <w:r w:rsidR="007A214F" w:rsidRPr="00D01D81">
        <w:rPr>
          <w:rFonts w:ascii="Calibri" w:eastAsia="Arial" w:hAnsi="Calibri" w:cs="Calibri"/>
          <w:bCs/>
          <w:sz w:val="22"/>
          <w:szCs w:val="20"/>
        </w:rPr>
        <w:t xml:space="preserve"> </w:t>
      </w:r>
      <w:r w:rsidR="003E1D65" w:rsidRPr="00D01D81">
        <w:rPr>
          <w:rFonts w:ascii="Calibri" w:eastAsia="Arial" w:hAnsi="Calibri" w:cs="Calibri"/>
          <w:bCs/>
          <w:sz w:val="22"/>
          <w:szCs w:val="20"/>
        </w:rPr>
        <w:t>environment for</w:t>
      </w:r>
      <w:r w:rsidR="007A214F" w:rsidRPr="00D01D81">
        <w:rPr>
          <w:rFonts w:ascii="Calibri" w:eastAsia="Arial" w:hAnsi="Calibri" w:cs="Calibri"/>
          <w:bCs/>
          <w:sz w:val="22"/>
          <w:szCs w:val="20"/>
        </w:rPr>
        <w:t xml:space="preserve"> their business operations. </w:t>
      </w:r>
      <w:r w:rsidR="0016244F" w:rsidRPr="00D01D81">
        <w:rPr>
          <w:rFonts w:ascii="Calibri" w:eastAsia="Arial" w:hAnsi="Calibri" w:cs="Calibri"/>
          <w:bCs/>
          <w:sz w:val="22"/>
          <w:szCs w:val="20"/>
        </w:rPr>
        <w:t xml:space="preserve">Fujitsu has developed In-house monitoring tool to monitor </w:t>
      </w:r>
      <w:r w:rsidR="00D41E64" w:rsidRPr="00D01D81">
        <w:rPr>
          <w:rFonts w:ascii="Calibri" w:eastAsia="Arial" w:hAnsi="Calibri" w:cs="Calibri"/>
          <w:bCs/>
          <w:sz w:val="22"/>
          <w:szCs w:val="20"/>
        </w:rPr>
        <w:t>these environments</w:t>
      </w:r>
      <w:r w:rsidR="0016244F" w:rsidRPr="00D01D81">
        <w:rPr>
          <w:rFonts w:ascii="Calibri" w:eastAsia="Arial" w:hAnsi="Calibri" w:cs="Calibri"/>
          <w:bCs/>
          <w:sz w:val="22"/>
          <w:szCs w:val="20"/>
        </w:rPr>
        <w:t>.</w:t>
      </w:r>
      <w:r w:rsidR="00E4405A" w:rsidRPr="00D01D81">
        <w:rPr>
          <w:rFonts w:ascii="Calibri" w:eastAsia="Arial" w:hAnsi="Calibri" w:cs="Calibri"/>
          <w:bCs/>
          <w:sz w:val="22"/>
          <w:szCs w:val="20"/>
        </w:rPr>
        <w:t xml:space="preserve"> </w:t>
      </w:r>
      <w:r w:rsidRPr="00D01D81">
        <w:rPr>
          <w:rFonts w:ascii="Calibri" w:eastAsia="Arial" w:hAnsi="Calibri" w:cs="Calibri"/>
          <w:bCs/>
          <w:sz w:val="22"/>
          <w:szCs w:val="20"/>
        </w:rPr>
        <w:t xml:space="preserve">This monitoring tool </w:t>
      </w:r>
      <w:r w:rsidRPr="00D01D81">
        <w:rPr>
          <w:rFonts w:ascii="Calibri" w:hAnsi="Calibri" w:cs="Calibri"/>
          <w:sz w:val="22"/>
          <w:szCs w:val="20"/>
          <w:lang w:val="en-GB"/>
        </w:rPr>
        <w:t>provides key support staff with an easy to use web based front end monitoring tool which provides real-time system availability with a reduced administrative</w:t>
      </w:r>
      <w:r w:rsidRPr="00D01D81">
        <w:rPr>
          <w:rFonts w:ascii="Calibri" w:hAnsi="Calibri" w:cs="Calibri"/>
          <w:sz w:val="22"/>
          <w:szCs w:val="20"/>
          <w:lang w:val="en-GB"/>
        </w:rPr>
        <w:t xml:space="preserve"> overhead.</w:t>
      </w:r>
      <w:r w:rsidR="00EB3FA4" w:rsidRPr="00D01D81">
        <w:rPr>
          <w:rFonts w:ascii="Calibri" w:hAnsi="Calibri" w:cs="Calibri"/>
          <w:sz w:val="22"/>
          <w:szCs w:val="20"/>
          <w:lang w:val="en-GB"/>
        </w:rPr>
        <w:t xml:space="preserve"> The main objective of the tool is to monitor Siebel components</w:t>
      </w:r>
      <w:r w:rsidR="00414E90" w:rsidRPr="00D01D81">
        <w:rPr>
          <w:rFonts w:ascii="Calibri" w:hAnsi="Calibri" w:cs="Calibri"/>
          <w:sz w:val="22"/>
          <w:szCs w:val="20"/>
          <w:lang w:val="en-GB"/>
        </w:rPr>
        <w:t xml:space="preserve">, Oracle databases </w:t>
      </w:r>
      <w:r w:rsidR="00EB3FA4" w:rsidRPr="00D01D81">
        <w:rPr>
          <w:rFonts w:ascii="Calibri" w:hAnsi="Calibri" w:cs="Calibri"/>
          <w:sz w:val="22"/>
          <w:szCs w:val="20"/>
          <w:lang w:val="en-GB"/>
        </w:rPr>
        <w:t>and processes.</w:t>
      </w:r>
    </w:p>
    <w:p w:rsidR="00183190" w:rsidRPr="00D01D81" w:rsidRDefault="00183190" w:rsidP="002F7365">
      <w:pPr>
        <w:ind w:left="41" w:right="-191" w:hanging="41"/>
        <w:rPr>
          <w:rFonts w:ascii="Tahoma" w:hAnsi="Tahoma" w:cs="Tahoma"/>
          <w:sz w:val="22"/>
          <w:szCs w:val="20"/>
          <w:lang w:val="en-GB"/>
        </w:rPr>
      </w:pPr>
    </w:p>
    <w:p w:rsidR="00901C83" w:rsidRPr="00D01D81" w:rsidRDefault="00CB78C8" w:rsidP="002F7365">
      <w:pPr>
        <w:ind w:left="41" w:right="-191" w:hanging="41"/>
        <w:rPr>
          <w:rFonts w:ascii="Calibri" w:hAnsi="Calibri" w:cs="Calibri"/>
          <w:sz w:val="22"/>
          <w:szCs w:val="20"/>
          <w:lang w:val="en-GB"/>
        </w:rPr>
      </w:pPr>
      <w:r w:rsidRPr="00D01D81">
        <w:rPr>
          <w:rFonts w:ascii="Calibri" w:hAnsi="Calibri" w:cs="Calibri"/>
          <w:b/>
          <w:sz w:val="22"/>
          <w:szCs w:val="20"/>
          <w:lang w:val="en-GB"/>
        </w:rPr>
        <w:t>Responsibilities</w:t>
      </w:r>
      <w:r w:rsidRPr="00D01D81">
        <w:rPr>
          <w:rFonts w:ascii="Calibri" w:hAnsi="Calibri" w:cs="Calibri"/>
          <w:sz w:val="22"/>
          <w:szCs w:val="20"/>
          <w:lang w:val="en-GB"/>
        </w:rPr>
        <w:t>:</w:t>
      </w:r>
    </w:p>
    <w:p w:rsidR="00EE590F" w:rsidRPr="00D01D81" w:rsidRDefault="00CB78C8" w:rsidP="00EE590F">
      <w:pPr>
        <w:numPr>
          <w:ilvl w:val="0"/>
          <w:numId w:val="32"/>
        </w:numPr>
        <w:ind w:right="-191"/>
        <w:rPr>
          <w:rFonts w:ascii="Calibri" w:hAnsi="Calibri" w:cs="Calibri"/>
          <w:sz w:val="22"/>
          <w:szCs w:val="20"/>
          <w:lang w:val="en-GB"/>
        </w:rPr>
      </w:pPr>
      <w:r w:rsidRPr="00D01D81">
        <w:rPr>
          <w:rFonts w:ascii="Calibri" w:hAnsi="Calibri" w:cs="Calibri"/>
          <w:sz w:val="22"/>
          <w:szCs w:val="20"/>
          <w:lang w:val="en-GB"/>
        </w:rPr>
        <w:t xml:space="preserve">Coding and delivering modules for new monitoring requirements in Perl, </w:t>
      </w:r>
      <w:r w:rsidR="008F32D7" w:rsidRPr="00D01D81">
        <w:rPr>
          <w:rFonts w:ascii="Calibri" w:hAnsi="Calibri" w:cs="Calibri"/>
          <w:sz w:val="22"/>
          <w:szCs w:val="20"/>
          <w:lang w:val="en-GB"/>
        </w:rPr>
        <w:t xml:space="preserve">Python, </w:t>
      </w:r>
      <w:r w:rsidRPr="00D01D81">
        <w:rPr>
          <w:rFonts w:ascii="Calibri" w:hAnsi="Calibri" w:cs="Calibri"/>
          <w:sz w:val="22"/>
          <w:szCs w:val="20"/>
          <w:lang w:val="en-GB"/>
        </w:rPr>
        <w:t xml:space="preserve">shell, HTML, batch, </w:t>
      </w:r>
      <w:r w:rsidR="00E94CEB">
        <w:rPr>
          <w:rFonts w:ascii="Calibri" w:hAnsi="Calibri" w:cs="Calibri"/>
          <w:sz w:val="22"/>
          <w:szCs w:val="20"/>
          <w:lang w:val="en-GB"/>
        </w:rPr>
        <w:t>Java script, VB</w:t>
      </w:r>
      <w:r w:rsidRPr="00D01D81">
        <w:rPr>
          <w:rFonts w:ascii="Calibri" w:hAnsi="Calibri" w:cs="Calibri"/>
          <w:sz w:val="22"/>
          <w:szCs w:val="20"/>
          <w:lang w:val="en-GB"/>
        </w:rPr>
        <w:t xml:space="preserve"> script and ASP.</w:t>
      </w:r>
    </w:p>
    <w:p w:rsidR="00EE590F" w:rsidRPr="00D01D81" w:rsidRDefault="00CB78C8" w:rsidP="00EE590F">
      <w:pPr>
        <w:numPr>
          <w:ilvl w:val="0"/>
          <w:numId w:val="32"/>
        </w:numPr>
        <w:ind w:right="-191"/>
        <w:rPr>
          <w:rFonts w:ascii="Calibri" w:hAnsi="Calibri" w:cs="Calibri"/>
          <w:sz w:val="22"/>
          <w:szCs w:val="20"/>
          <w:lang w:val="en-GB"/>
        </w:rPr>
      </w:pPr>
      <w:r w:rsidRPr="00D01D81">
        <w:rPr>
          <w:rFonts w:ascii="Calibri" w:hAnsi="Calibri" w:cs="Calibri"/>
          <w:sz w:val="22"/>
          <w:szCs w:val="20"/>
          <w:lang w:val="en-GB"/>
        </w:rPr>
        <w:t>Maintaining housekeeping scripts for production, Test environments.</w:t>
      </w:r>
    </w:p>
    <w:p w:rsidR="00EE590F" w:rsidRPr="00D01D81" w:rsidRDefault="00CB78C8" w:rsidP="00EE590F">
      <w:pPr>
        <w:numPr>
          <w:ilvl w:val="0"/>
          <w:numId w:val="32"/>
        </w:numPr>
        <w:ind w:right="-191"/>
        <w:rPr>
          <w:rFonts w:ascii="Calibri" w:hAnsi="Calibri" w:cs="Calibri"/>
          <w:sz w:val="22"/>
          <w:szCs w:val="20"/>
          <w:lang w:val="en-GB"/>
        </w:rPr>
      </w:pPr>
      <w:r w:rsidRPr="00D01D81">
        <w:rPr>
          <w:rFonts w:ascii="Calibri" w:hAnsi="Calibri" w:cs="Calibri"/>
          <w:sz w:val="22"/>
          <w:szCs w:val="20"/>
          <w:lang w:val="en-GB"/>
        </w:rPr>
        <w:t>Developing web pages in asp and HTML to display results.</w:t>
      </w:r>
    </w:p>
    <w:p w:rsidR="00EE590F" w:rsidRPr="00D01D81" w:rsidRDefault="00CB78C8" w:rsidP="00EE590F">
      <w:pPr>
        <w:numPr>
          <w:ilvl w:val="0"/>
          <w:numId w:val="32"/>
        </w:numPr>
        <w:ind w:right="-191"/>
        <w:rPr>
          <w:rFonts w:ascii="Calibri" w:hAnsi="Calibri" w:cs="Calibri"/>
          <w:sz w:val="22"/>
          <w:szCs w:val="20"/>
          <w:lang w:val="en-GB"/>
        </w:rPr>
      </w:pPr>
      <w:r w:rsidRPr="00D01D81">
        <w:rPr>
          <w:rFonts w:ascii="Calibri" w:hAnsi="Calibri" w:cs="Calibri"/>
          <w:sz w:val="22"/>
          <w:szCs w:val="20"/>
          <w:lang w:val="en-GB"/>
        </w:rPr>
        <w:t>Handling the change requests and prioritises the request, documenting the same.</w:t>
      </w:r>
    </w:p>
    <w:p w:rsidR="00EE590F" w:rsidRPr="00D01D81" w:rsidRDefault="00CB78C8" w:rsidP="00EE590F">
      <w:pPr>
        <w:numPr>
          <w:ilvl w:val="0"/>
          <w:numId w:val="32"/>
        </w:numPr>
        <w:ind w:right="-191"/>
        <w:rPr>
          <w:rFonts w:ascii="Calibri" w:hAnsi="Calibri" w:cs="Calibri"/>
          <w:sz w:val="22"/>
          <w:szCs w:val="20"/>
          <w:lang w:val="en-GB"/>
        </w:rPr>
      </w:pPr>
      <w:r w:rsidRPr="00D01D81">
        <w:rPr>
          <w:rFonts w:ascii="Calibri" w:hAnsi="Calibri" w:cs="Calibri"/>
          <w:sz w:val="22"/>
          <w:szCs w:val="20"/>
          <w:lang w:val="en-GB"/>
        </w:rPr>
        <w:t>Preparation of unit, system test specifications.</w:t>
      </w:r>
    </w:p>
    <w:p w:rsidR="00EE590F" w:rsidRPr="00D01D81" w:rsidRDefault="00CB78C8" w:rsidP="00EE590F">
      <w:pPr>
        <w:numPr>
          <w:ilvl w:val="0"/>
          <w:numId w:val="32"/>
        </w:numPr>
        <w:ind w:right="-191"/>
        <w:rPr>
          <w:rFonts w:ascii="Calibri" w:hAnsi="Calibri" w:cs="Calibri"/>
          <w:sz w:val="22"/>
          <w:szCs w:val="20"/>
          <w:lang w:val="en-GB"/>
        </w:rPr>
      </w:pPr>
      <w:r w:rsidRPr="00D01D81">
        <w:rPr>
          <w:rFonts w:ascii="Calibri" w:hAnsi="Calibri" w:cs="Calibri"/>
          <w:sz w:val="22"/>
          <w:szCs w:val="20"/>
          <w:lang w:val="en-GB"/>
        </w:rPr>
        <w:t>A</w:t>
      </w:r>
      <w:r w:rsidRPr="00D01D81">
        <w:rPr>
          <w:rFonts w:ascii="Calibri" w:hAnsi="Calibri" w:cs="Calibri"/>
          <w:sz w:val="22"/>
          <w:szCs w:val="20"/>
          <w:lang w:val="en-GB"/>
        </w:rPr>
        <w:t>utomation of testing phases.</w:t>
      </w:r>
    </w:p>
    <w:p w:rsidR="00312FDF" w:rsidRPr="00D01D81" w:rsidRDefault="00CB78C8" w:rsidP="00EE590F">
      <w:pPr>
        <w:numPr>
          <w:ilvl w:val="0"/>
          <w:numId w:val="32"/>
        </w:numPr>
        <w:ind w:right="-191"/>
        <w:rPr>
          <w:rFonts w:ascii="Calibri" w:hAnsi="Calibri" w:cs="Calibri"/>
          <w:sz w:val="22"/>
          <w:szCs w:val="20"/>
          <w:lang w:val="en-GB"/>
        </w:rPr>
      </w:pPr>
      <w:r w:rsidRPr="00D01D81">
        <w:rPr>
          <w:rFonts w:ascii="Calibri" w:hAnsi="Calibri" w:cs="Calibri"/>
          <w:sz w:val="22"/>
          <w:szCs w:val="20"/>
          <w:lang w:val="en-GB"/>
        </w:rPr>
        <w:t>Involved in Solution designing and UAT phases.</w:t>
      </w:r>
    </w:p>
    <w:p w:rsidR="007371FE" w:rsidRPr="00D01D81" w:rsidRDefault="007371FE" w:rsidP="007371FE">
      <w:pPr>
        <w:ind w:right="-191"/>
        <w:rPr>
          <w:rFonts w:ascii="Calibri" w:hAnsi="Calibri" w:cs="Calibri"/>
          <w:sz w:val="22"/>
          <w:szCs w:val="20"/>
          <w:lang w:val="en-GB"/>
        </w:rPr>
      </w:pPr>
    </w:p>
    <w:p w:rsidR="00F26C4F" w:rsidRPr="00D01D81" w:rsidRDefault="00CB78C8" w:rsidP="002F7365">
      <w:pPr>
        <w:ind w:left="41" w:right="-191" w:hanging="41"/>
        <w:rPr>
          <w:rFonts w:ascii="Calibri" w:eastAsia="Arial" w:hAnsi="Calibri" w:cs="Calibri"/>
          <w:b/>
          <w:bCs/>
          <w:sz w:val="22"/>
          <w:szCs w:val="20"/>
          <w:u w:val="single"/>
        </w:rPr>
      </w:pPr>
      <w:r w:rsidRPr="00D01D81">
        <w:rPr>
          <w:rFonts w:ascii="Calibri" w:eastAsia="Arial" w:hAnsi="Calibri" w:cs="Calibri"/>
          <w:b/>
          <w:bCs/>
          <w:sz w:val="22"/>
          <w:szCs w:val="20"/>
        </w:rPr>
        <w:t>Achievements</w:t>
      </w:r>
      <w:r w:rsidRPr="00D01D81">
        <w:rPr>
          <w:rFonts w:ascii="Calibri" w:eastAsia="Arial" w:hAnsi="Calibri" w:cs="Calibri"/>
          <w:b/>
          <w:bCs/>
          <w:sz w:val="22"/>
          <w:szCs w:val="20"/>
          <w:u w:val="single"/>
        </w:rPr>
        <w:t>:</w:t>
      </w:r>
    </w:p>
    <w:p w:rsidR="0071737C" w:rsidRPr="00D01D81" w:rsidRDefault="00CB78C8" w:rsidP="000C5ED7">
      <w:pPr>
        <w:numPr>
          <w:ilvl w:val="0"/>
          <w:numId w:val="33"/>
        </w:numPr>
        <w:ind w:right="-191"/>
        <w:rPr>
          <w:rFonts w:ascii="Calibri" w:hAnsi="Calibri" w:cs="Calibri"/>
          <w:sz w:val="22"/>
          <w:szCs w:val="20"/>
          <w:lang w:val="en-GB"/>
        </w:rPr>
      </w:pPr>
      <w:r w:rsidRPr="00D01D81">
        <w:rPr>
          <w:rFonts w:ascii="Calibri" w:hAnsi="Calibri" w:cs="Calibri"/>
          <w:sz w:val="22"/>
          <w:szCs w:val="20"/>
          <w:lang w:val="en-GB"/>
        </w:rPr>
        <w:t xml:space="preserve">Received </w:t>
      </w:r>
      <w:r w:rsidR="00052088" w:rsidRPr="00D01D81">
        <w:rPr>
          <w:rFonts w:ascii="Calibri" w:hAnsi="Calibri" w:cs="Calibri"/>
          <w:sz w:val="22"/>
          <w:szCs w:val="20"/>
          <w:lang w:val="en-GB"/>
        </w:rPr>
        <w:t>“</w:t>
      </w:r>
      <w:r w:rsidR="00B71C7F" w:rsidRPr="00D01D81">
        <w:rPr>
          <w:rFonts w:ascii="Calibri" w:hAnsi="Calibri" w:cs="Calibri"/>
          <w:sz w:val="22"/>
          <w:szCs w:val="20"/>
          <w:lang w:val="en-GB"/>
        </w:rPr>
        <w:t>SPOT L</w:t>
      </w:r>
      <w:r w:rsidR="00E81875" w:rsidRPr="00D01D81">
        <w:rPr>
          <w:rFonts w:ascii="Calibri" w:hAnsi="Calibri" w:cs="Calibri"/>
          <w:sz w:val="22"/>
          <w:szCs w:val="20"/>
          <w:lang w:val="en-GB"/>
        </w:rPr>
        <w:t>IGHT</w:t>
      </w:r>
      <w:r w:rsidR="00052088" w:rsidRPr="00D01D81">
        <w:rPr>
          <w:rFonts w:ascii="Calibri" w:hAnsi="Calibri" w:cs="Calibri"/>
          <w:sz w:val="22"/>
          <w:szCs w:val="20"/>
          <w:lang w:val="en-GB"/>
        </w:rPr>
        <w:t>”</w:t>
      </w:r>
      <w:r w:rsidR="00B71C7F" w:rsidRPr="00D01D81">
        <w:rPr>
          <w:rFonts w:ascii="Calibri" w:hAnsi="Calibri" w:cs="Calibri"/>
          <w:sz w:val="22"/>
          <w:szCs w:val="20"/>
          <w:lang w:val="en-GB"/>
        </w:rPr>
        <w:t xml:space="preserve"> </w:t>
      </w:r>
      <w:r w:rsidRPr="00D01D81">
        <w:rPr>
          <w:rFonts w:ascii="Calibri" w:hAnsi="Calibri" w:cs="Calibri"/>
          <w:sz w:val="22"/>
          <w:szCs w:val="20"/>
          <w:lang w:val="en-GB"/>
        </w:rPr>
        <w:t>Award from client for performance</w:t>
      </w:r>
      <w:r w:rsidR="00B71C7F" w:rsidRPr="00D01D81">
        <w:rPr>
          <w:rFonts w:ascii="Calibri" w:hAnsi="Calibri" w:cs="Calibri"/>
          <w:sz w:val="22"/>
          <w:szCs w:val="20"/>
          <w:lang w:val="en-GB"/>
        </w:rPr>
        <w:t xml:space="preserve"> and </w:t>
      </w:r>
      <w:r w:rsidR="00CB74F1" w:rsidRPr="00D01D81">
        <w:rPr>
          <w:rFonts w:ascii="Calibri" w:hAnsi="Calibri" w:cs="Calibri"/>
          <w:sz w:val="22"/>
          <w:szCs w:val="20"/>
          <w:lang w:val="en-GB"/>
        </w:rPr>
        <w:t xml:space="preserve">contribution during Q1 </w:t>
      </w:r>
      <w:r w:rsidR="00B71C7F" w:rsidRPr="00D01D81">
        <w:rPr>
          <w:rFonts w:ascii="Calibri" w:hAnsi="Calibri" w:cs="Calibri"/>
          <w:sz w:val="22"/>
          <w:szCs w:val="20"/>
          <w:lang w:val="en-GB"/>
        </w:rPr>
        <w:t>2012</w:t>
      </w:r>
      <w:r w:rsidRPr="00D01D81">
        <w:rPr>
          <w:rFonts w:ascii="Calibri" w:hAnsi="Calibri" w:cs="Calibri"/>
          <w:sz w:val="22"/>
          <w:szCs w:val="20"/>
          <w:lang w:val="en-GB"/>
        </w:rPr>
        <w:t>.</w:t>
      </w:r>
    </w:p>
    <w:p w:rsidR="00C47142" w:rsidRPr="00D01D81" w:rsidRDefault="00CB78C8" w:rsidP="000C5ED7">
      <w:pPr>
        <w:numPr>
          <w:ilvl w:val="0"/>
          <w:numId w:val="33"/>
        </w:numPr>
        <w:ind w:right="-191"/>
        <w:rPr>
          <w:rFonts w:ascii="Calibri" w:hAnsi="Calibri" w:cs="Calibri"/>
          <w:sz w:val="22"/>
          <w:szCs w:val="20"/>
          <w:lang w:val="en-GB"/>
        </w:rPr>
      </w:pPr>
      <w:r w:rsidRPr="00D01D81">
        <w:rPr>
          <w:rFonts w:ascii="Calibri" w:hAnsi="Calibri" w:cs="Calibri"/>
          <w:sz w:val="22"/>
          <w:szCs w:val="20"/>
          <w:lang w:val="en-GB"/>
        </w:rPr>
        <w:t xml:space="preserve">Received </w:t>
      </w:r>
      <w:r w:rsidR="00C05668" w:rsidRPr="00D01D81">
        <w:rPr>
          <w:rFonts w:ascii="Calibri" w:hAnsi="Calibri" w:cs="Calibri"/>
          <w:sz w:val="22"/>
          <w:szCs w:val="20"/>
          <w:lang w:val="en-GB"/>
        </w:rPr>
        <w:t>“</w:t>
      </w:r>
      <w:r w:rsidR="002020BB" w:rsidRPr="00D01D81">
        <w:rPr>
          <w:rFonts w:ascii="Calibri" w:hAnsi="Calibri" w:cs="Calibri"/>
          <w:sz w:val="22"/>
          <w:szCs w:val="20"/>
          <w:lang w:val="en-GB"/>
        </w:rPr>
        <w:t>PINNACLE</w:t>
      </w:r>
      <w:r w:rsidR="00C05668" w:rsidRPr="00D01D81">
        <w:rPr>
          <w:rFonts w:ascii="Calibri" w:hAnsi="Calibri" w:cs="Calibri"/>
          <w:sz w:val="22"/>
          <w:szCs w:val="20"/>
          <w:lang w:val="en-GB"/>
        </w:rPr>
        <w:t>”</w:t>
      </w:r>
      <w:r w:rsidR="002020BB" w:rsidRPr="00D01D81">
        <w:rPr>
          <w:rFonts w:ascii="Calibri" w:hAnsi="Calibri" w:cs="Calibri"/>
          <w:sz w:val="22"/>
          <w:szCs w:val="20"/>
          <w:lang w:val="en-GB"/>
        </w:rPr>
        <w:t xml:space="preserve"> </w:t>
      </w:r>
      <w:r w:rsidRPr="00D01D81">
        <w:rPr>
          <w:rFonts w:ascii="Calibri" w:hAnsi="Calibri" w:cs="Calibri"/>
          <w:sz w:val="22"/>
          <w:szCs w:val="20"/>
          <w:lang w:val="en-GB"/>
        </w:rPr>
        <w:t>Award from the organization in July 2012.</w:t>
      </w:r>
    </w:p>
    <w:p w:rsidR="00E542D9" w:rsidRDefault="00E542D9" w:rsidP="002F7365">
      <w:pPr>
        <w:ind w:left="41" w:right="-191" w:hanging="41"/>
        <w:rPr>
          <w:rFonts w:ascii="Calibri" w:eastAsia="Arial" w:hAnsi="Calibri" w:cs="Calibri"/>
          <w:b/>
          <w:bCs/>
          <w:sz w:val="20"/>
          <w:szCs w:val="20"/>
        </w:rPr>
      </w:pPr>
    </w:p>
    <w:p w:rsidR="00C16C42" w:rsidRDefault="00CB78C8" w:rsidP="007670B6">
      <w:pPr>
        <w:pBdr>
          <w:bottom w:val="single" w:sz="4" w:space="1" w:color="000000"/>
        </w:pBdr>
        <w:jc w:val="both"/>
        <w:rPr>
          <w:rFonts w:ascii="Calibri" w:hAnsi="Calibri" w:cs="Calibri"/>
          <w:b/>
          <w:bCs/>
          <w:smallCaps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9"/>
          </v:shape>
        </w:pict>
      </w:r>
    </w:p>
    <w:sectPr w:rsidR="00C16C42">
      <w:footerReference w:type="default" r:id="rId10"/>
      <w:footnotePr>
        <w:pos w:val="beneathText"/>
      </w:footnotePr>
      <w:pgSz w:w="11905" w:h="16837"/>
      <w:pgMar w:top="963" w:right="1165" w:bottom="1080" w:left="1530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8C8" w:rsidRDefault="00CB78C8">
      <w:r>
        <w:separator/>
      </w:r>
    </w:p>
  </w:endnote>
  <w:endnote w:type="continuationSeparator" w:id="0">
    <w:p w:rsidR="00CB78C8" w:rsidRDefault="00CB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3 of 9 Barcode">
    <w:altName w:val="Courier New"/>
    <w:charset w:val="00"/>
    <w:family w:val="decorative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BE6" w:rsidRDefault="00CB78C8">
    <w:pPr>
      <w:pStyle w:val="Footer"/>
      <w:ind w:right="360"/>
    </w:pPr>
    <w:r>
      <w:rPr>
        <w:sz w:val="20"/>
      </w:rPr>
      <w:tab/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DB0B16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\*Arabic </w:instrText>
    </w:r>
    <w:r>
      <w:rPr>
        <w:sz w:val="20"/>
      </w:rPr>
      <w:fldChar w:fldCharType="separate"/>
    </w:r>
    <w:r w:rsidR="00DB0B16">
      <w:rPr>
        <w:noProof/>
        <w:sz w:val="20"/>
      </w:rPr>
      <w:t>3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8C8" w:rsidRDefault="00CB78C8">
      <w:r>
        <w:separator/>
      </w:r>
    </w:p>
  </w:footnote>
  <w:footnote w:type="continuationSeparator" w:id="0">
    <w:p w:rsidR="00CB78C8" w:rsidRDefault="00CB7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b w:val="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b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  <w:b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  <w:b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  <w:b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  <w:b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  <w:b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  <w:b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b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  <w:b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  <w:b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  <w:b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  <w:b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  <w:b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  <w:b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1FA408F0"/>
    <w:multiLevelType w:val="hybridMultilevel"/>
    <w:tmpl w:val="1E90F59C"/>
    <w:name w:val="WW8Num12"/>
    <w:lvl w:ilvl="0" w:tplc="3B208D34">
      <w:start w:val="1"/>
      <w:numFmt w:val="bullet"/>
      <w:lvlText w:val=""/>
      <w:lvlJc w:val="left"/>
      <w:pPr>
        <w:ind w:left="540" w:hanging="360"/>
      </w:pPr>
      <w:rPr>
        <w:rFonts w:ascii="Wingdings" w:hAnsi="Wingdings" w:hint="default"/>
      </w:rPr>
    </w:lvl>
    <w:lvl w:ilvl="1" w:tplc="A16E7E4E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E6C991C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126C3A4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E42050B6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E88E0C16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A14CA9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C8A61160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D6506812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44D5B5B"/>
    <w:multiLevelType w:val="hybridMultilevel"/>
    <w:tmpl w:val="F9E6ADB4"/>
    <w:lvl w:ilvl="0" w:tplc="42C4BA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0A1AA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B1C829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A2205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465AA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A1615B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289DE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58D64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1292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4B3A52"/>
    <w:multiLevelType w:val="hybridMultilevel"/>
    <w:tmpl w:val="43825D1A"/>
    <w:lvl w:ilvl="0" w:tplc="ABD8E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E09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F2C6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C5C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ABC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320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036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227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9C49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328A8"/>
    <w:multiLevelType w:val="hybridMultilevel"/>
    <w:tmpl w:val="BB4007DA"/>
    <w:lvl w:ilvl="0" w:tplc="A60E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015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C0A5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C07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2CF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1E37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2F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4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FCE7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4519E"/>
    <w:multiLevelType w:val="hybridMultilevel"/>
    <w:tmpl w:val="C8C26E50"/>
    <w:lvl w:ilvl="0" w:tplc="395A808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DBE8E4F0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91AA90BC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EFF8C28E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79A05916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328C8320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96C8E2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94E798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611E2156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5">
    <w:nsid w:val="287261DB"/>
    <w:multiLevelType w:val="hybridMultilevel"/>
    <w:tmpl w:val="C902C67A"/>
    <w:lvl w:ilvl="0" w:tplc="C8E46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669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0ABA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A60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ACD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206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088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24F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42DF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694BC0"/>
    <w:multiLevelType w:val="hybridMultilevel"/>
    <w:tmpl w:val="7E585558"/>
    <w:lvl w:ilvl="0" w:tplc="99AAB65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9340A3EE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8722A166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56B277DA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66A2EC70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16CE2BBE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80861332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D1F66A78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1FDE00E0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>
    <w:nsid w:val="2CA02E6C"/>
    <w:multiLevelType w:val="hybridMultilevel"/>
    <w:tmpl w:val="5D109542"/>
    <w:lvl w:ilvl="0" w:tplc="B5BC60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32A7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3646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7683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E8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8467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E27D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1E2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06B4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672C40"/>
    <w:multiLevelType w:val="hybridMultilevel"/>
    <w:tmpl w:val="B814817E"/>
    <w:lvl w:ilvl="0" w:tplc="C2DE5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A9D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C0FD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68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04E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66C5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815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A8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F41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3E7143"/>
    <w:multiLevelType w:val="hybridMultilevel"/>
    <w:tmpl w:val="E4763F76"/>
    <w:name w:val="WW8Num122"/>
    <w:lvl w:ilvl="0" w:tplc="C94AD4EC">
      <w:start w:val="1"/>
      <w:numFmt w:val="bullet"/>
      <w:lvlText w:val=""/>
      <w:lvlJc w:val="left"/>
      <w:pPr>
        <w:ind w:left="540" w:hanging="360"/>
      </w:pPr>
      <w:rPr>
        <w:rFonts w:ascii="Wingdings" w:hAnsi="Wingdings" w:hint="default"/>
      </w:rPr>
    </w:lvl>
    <w:lvl w:ilvl="1" w:tplc="113C66AE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B68EDD90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74FEC672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A1E0B0AC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61E71A6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81CCEB00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6F05B4E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92C8D8A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35F1174F"/>
    <w:multiLevelType w:val="hybridMultilevel"/>
    <w:tmpl w:val="A8BEF674"/>
    <w:lvl w:ilvl="0" w:tplc="31C00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018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EC06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EC2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8B4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CC4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0EF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42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6A3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0A6115"/>
    <w:multiLevelType w:val="hybridMultilevel"/>
    <w:tmpl w:val="489E5F2E"/>
    <w:lvl w:ilvl="0" w:tplc="1D406C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FB8C4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946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2A0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E26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3AC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035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7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CF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A47559"/>
    <w:multiLevelType w:val="hybridMultilevel"/>
    <w:tmpl w:val="11427958"/>
    <w:lvl w:ilvl="0" w:tplc="61C678E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020D9F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146AF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ED3A7B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3F6B98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EEEEA0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7B2CBF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0AE27A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7DD0F09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43E84E7C"/>
    <w:multiLevelType w:val="hybridMultilevel"/>
    <w:tmpl w:val="7CA652AA"/>
    <w:lvl w:ilvl="0" w:tplc="A0D81E8C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532E78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9E6AE0AE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17EF6F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510D958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BB425552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7EF8954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E0942E8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7BD03B6C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46C77B48"/>
    <w:multiLevelType w:val="hybridMultilevel"/>
    <w:tmpl w:val="A762DEDC"/>
    <w:lvl w:ilvl="0" w:tplc="C5A27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457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0BE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A4C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F42B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14A7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677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0B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840A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7F7ABA"/>
    <w:multiLevelType w:val="hybridMultilevel"/>
    <w:tmpl w:val="A260CD1E"/>
    <w:lvl w:ilvl="0" w:tplc="D40ECE1A">
      <w:start w:val="2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60203B2C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92786D4E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D35C08B2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2181868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9B101DE0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721AC3F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326A733E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8DB25C42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596D6DE5"/>
    <w:multiLevelType w:val="hybridMultilevel"/>
    <w:tmpl w:val="4C04AFCE"/>
    <w:lvl w:ilvl="0" w:tplc="5F5CC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08BC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90AAB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867A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4C75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A02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4F9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3248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EE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8E1461"/>
    <w:multiLevelType w:val="hybridMultilevel"/>
    <w:tmpl w:val="C6625B2C"/>
    <w:lvl w:ilvl="0" w:tplc="BB16B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F62D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3A0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9814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34DB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1B47A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07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D025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D27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AA3427"/>
    <w:multiLevelType w:val="hybridMultilevel"/>
    <w:tmpl w:val="E6E44FD6"/>
    <w:lvl w:ilvl="0" w:tplc="50F2E3AA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719AB7B8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97A88BE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3BE42CF6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58AAF97A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7DA23504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53D0B11C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ED9AB8CE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3D0D7FA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690E0033"/>
    <w:multiLevelType w:val="hybridMultilevel"/>
    <w:tmpl w:val="B6E4CE02"/>
    <w:lvl w:ilvl="0" w:tplc="6BCA94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0C6EF1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E344F3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CC16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FF83C1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798F16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FDE21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F34D5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4619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D101530"/>
    <w:multiLevelType w:val="hybridMultilevel"/>
    <w:tmpl w:val="F334A276"/>
    <w:lvl w:ilvl="0" w:tplc="47AE5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AAE4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A568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CFB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68AF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5402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6FE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94B0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6A3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8C3C85"/>
    <w:multiLevelType w:val="hybridMultilevel"/>
    <w:tmpl w:val="0B6EDA78"/>
    <w:lvl w:ilvl="0" w:tplc="58D8D322">
      <w:start w:val="1"/>
      <w:numFmt w:val="bullet"/>
      <w:lvlText w:val=""/>
      <w:lvlJc w:val="left"/>
      <w:pPr>
        <w:ind w:left="540" w:hanging="360"/>
      </w:pPr>
      <w:rPr>
        <w:rFonts w:ascii="Wingdings" w:hAnsi="Wingdings" w:hint="default"/>
      </w:rPr>
    </w:lvl>
    <w:lvl w:ilvl="1" w:tplc="70D039CC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8FECF09E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716E03F8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BDE0A990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7276A31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64126AAC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C526B90A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5C4E77D4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3"/>
  </w:num>
  <w:num w:numId="12">
    <w:abstractNumId w:val="28"/>
  </w:num>
  <w:num w:numId="13">
    <w:abstractNumId w:val="31"/>
  </w:num>
  <w:num w:numId="14">
    <w:abstractNumId w:val="10"/>
  </w:num>
  <w:num w:numId="15">
    <w:abstractNumId w:val="19"/>
  </w:num>
  <w:num w:numId="16">
    <w:abstractNumId w:val="25"/>
  </w:num>
  <w:num w:numId="17">
    <w:abstractNumId w:val="26"/>
  </w:num>
  <w:num w:numId="18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2"/>
  </w:num>
  <w:num w:numId="21">
    <w:abstractNumId w:val="17"/>
  </w:num>
  <w:num w:numId="22">
    <w:abstractNumId w:val="22"/>
  </w:num>
  <w:num w:numId="23">
    <w:abstractNumId w:val="29"/>
  </w:num>
  <w:num w:numId="24">
    <w:abstractNumId w:val="27"/>
  </w:num>
  <w:num w:numId="25">
    <w:abstractNumId w:val="30"/>
  </w:num>
  <w:num w:numId="26">
    <w:abstractNumId w:val="24"/>
  </w:num>
  <w:num w:numId="27">
    <w:abstractNumId w:val="13"/>
  </w:num>
  <w:num w:numId="28">
    <w:abstractNumId w:val="20"/>
  </w:num>
  <w:num w:numId="29">
    <w:abstractNumId w:val="21"/>
  </w:num>
  <w:num w:numId="30">
    <w:abstractNumId w:val="18"/>
  </w:num>
  <w:num w:numId="31">
    <w:abstractNumId w:val="15"/>
  </w:num>
  <w:num w:numId="32">
    <w:abstractNumId w:val="1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69"/>
    <w:rsid w:val="0000115A"/>
    <w:rsid w:val="000044C0"/>
    <w:rsid w:val="000057FB"/>
    <w:rsid w:val="00011A65"/>
    <w:rsid w:val="00017C9F"/>
    <w:rsid w:val="00017DBC"/>
    <w:rsid w:val="00020206"/>
    <w:rsid w:val="00021888"/>
    <w:rsid w:val="000225D3"/>
    <w:rsid w:val="000248FA"/>
    <w:rsid w:val="00026069"/>
    <w:rsid w:val="000407CE"/>
    <w:rsid w:val="00041E26"/>
    <w:rsid w:val="00042708"/>
    <w:rsid w:val="00043BC1"/>
    <w:rsid w:val="0004409A"/>
    <w:rsid w:val="0004564F"/>
    <w:rsid w:val="00046199"/>
    <w:rsid w:val="00052088"/>
    <w:rsid w:val="0005548E"/>
    <w:rsid w:val="0005576E"/>
    <w:rsid w:val="00057977"/>
    <w:rsid w:val="00061182"/>
    <w:rsid w:val="00070099"/>
    <w:rsid w:val="00070E38"/>
    <w:rsid w:val="00071714"/>
    <w:rsid w:val="000742B2"/>
    <w:rsid w:val="00076792"/>
    <w:rsid w:val="00077CA9"/>
    <w:rsid w:val="000810B7"/>
    <w:rsid w:val="000812C3"/>
    <w:rsid w:val="0008214C"/>
    <w:rsid w:val="000843C5"/>
    <w:rsid w:val="000846F2"/>
    <w:rsid w:val="00084A97"/>
    <w:rsid w:val="000902C5"/>
    <w:rsid w:val="000922A5"/>
    <w:rsid w:val="000939D9"/>
    <w:rsid w:val="0009775F"/>
    <w:rsid w:val="000978CF"/>
    <w:rsid w:val="000A1E31"/>
    <w:rsid w:val="000A4368"/>
    <w:rsid w:val="000A5048"/>
    <w:rsid w:val="000B00F1"/>
    <w:rsid w:val="000B26F8"/>
    <w:rsid w:val="000B27EF"/>
    <w:rsid w:val="000B672F"/>
    <w:rsid w:val="000B7178"/>
    <w:rsid w:val="000C5ED7"/>
    <w:rsid w:val="000C61E6"/>
    <w:rsid w:val="000C6269"/>
    <w:rsid w:val="000C693C"/>
    <w:rsid w:val="000C7950"/>
    <w:rsid w:val="000C7B5A"/>
    <w:rsid w:val="000D1354"/>
    <w:rsid w:val="000D5A69"/>
    <w:rsid w:val="000E31EA"/>
    <w:rsid w:val="000E39E0"/>
    <w:rsid w:val="000E495C"/>
    <w:rsid w:val="000F0946"/>
    <w:rsid w:val="000F197F"/>
    <w:rsid w:val="000F1C8A"/>
    <w:rsid w:val="000F203F"/>
    <w:rsid w:val="000F584B"/>
    <w:rsid w:val="000F5CAE"/>
    <w:rsid w:val="000F67EB"/>
    <w:rsid w:val="0010061F"/>
    <w:rsid w:val="001039FA"/>
    <w:rsid w:val="00105911"/>
    <w:rsid w:val="00107322"/>
    <w:rsid w:val="001104F7"/>
    <w:rsid w:val="001106F5"/>
    <w:rsid w:val="00111EDD"/>
    <w:rsid w:val="001129A4"/>
    <w:rsid w:val="00113208"/>
    <w:rsid w:val="00116779"/>
    <w:rsid w:val="00116806"/>
    <w:rsid w:val="001168D7"/>
    <w:rsid w:val="00117130"/>
    <w:rsid w:val="00122A29"/>
    <w:rsid w:val="00123E0E"/>
    <w:rsid w:val="00131A7E"/>
    <w:rsid w:val="0013709D"/>
    <w:rsid w:val="001374AC"/>
    <w:rsid w:val="001377AE"/>
    <w:rsid w:val="00137E2B"/>
    <w:rsid w:val="0015371B"/>
    <w:rsid w:val="00155DF7"/>
    <w:rsid w:val="00155FE7"/>
    <w:rsid w:val="00156C1B"/>
    <w:rsid w:val="00156EC1"/>
    <w:rsid w:val="00161C01"/>
    <w:rsid w:val="0016244F"/>
    <w:rsid w:val="00163D90"/>
    <w:rsid w:val="00164C43"/>
    <w:rsid w:val="00166BAF"/>
    <w:rsid w:val="00166D6D"/>
    <w:rsid w:val="00172412"/>
    <w:rsid w:val="001730E9"/>
    <w:rsid w:val="0017370C"/>
    <w:rsid w:val="00176712"/>
    <w:rsid w:val="00177D7A"/>
    <w:rsid w:val="001821D7"/>
    <w:rsid w:val="00182617"/>
    <w:rsid w:val="001827BA"/>
    <w:rsid w:val="00183190"/>
    <w:rsid w:val="001842CD"/>
    <w:rsid w:val="00187561"/>
    <w:rsid w:val="00192108"/>
    <w:rsid w:val="001936BD"/>
    <w:rsid w:val="0019431B"/>
    <w:rsid w:val="00194BF2"/>
    <w:rsid w:val="001974D9"/>
    <w:rsid w:val="001A09ED"/>
    <w:rsid w:val="001A1110"/>
    <w:rsid w:val="001A18CF"/>
    <w:rsid w:val="001A2E86"/>
    <w:rsid w:val="001A342A"/>
    <w:rsid w:val="001A3D62"/>
    <w:rsid w:val="001A3DFC"/>
    <w:rsid w:val="001B0484"/>
    <w:rsid w:val="001B2352"/>
    <w:rsid w:val="001B2EB7"/>
    <w:rsid w:val="001B3356"/>
    <w:rsid w:val="001C0C2D"/>
    <w:rsid w:val="001C1F77"/>
    <w:rsid w:val="001C4E8F"/>
    <w:rsid w:val="001C5307"/>
    <w:rsid w:val="001C543F"/>
    <w:rsid w:val="001C7169"/>
    <w:rsid w:val="001D1948"/>
    <w:rsid w:val="001D1BA2"/>
    <w:rsid w:val="001D2C1F"/>
    <w:rsid w:val="001D442E"/>
    <w:rsid w:val="001D53B3"/>
    <w:rsid w:val="001E1B90"/>
    <w:rsid w:val="001E2A13"/>
    <w:rsid w:val="001E31B7"/>
    <w:rsid w:val="001E3C7D"/>
    <w:rsid w:val="001F3C3A"/>
    <w:rsid w:val="001F5A0A"/>
    <w:rsid w:val="001F63FD"/>
    <w:rsid w:val="001F672B"/>
    <w:rsid w:val="001F6E8F"/>
    <w:rsid w:val="002020BB"/>
    <w:rsid w:val="00205D3E"/>
    <w:rsid w:val="00205EE5"/>
    <w:rsid w:val="00206996"/>
    <w:rsid w:val="00210F62"/>
    <w:rsid w:val="00213F1C"/>
    <w:rsid w:val="0021452E"/>
    <w:rsid w:val="00214872"/>
    <w:rsid w:val="002177B0"/>
    <w:rsid w:val="00217AE3"/>
    <w:rsid w:val="00221BDF"/>
    <w:rsid w:val="00222356"/>
    <w:rsid w:val="00223F2A"/>
    <w:rsid w:val="00224DFA"/>
    <w:rsid w:val="00225116"/>
    <w:rsid w:val="0023059E"/>
    <w:rsid w:val="00235938"/>
    <w:rsid w:val="00235EE9"/>
    <w:rsid w:val="00241799"/>
    <w:rsid w:val="0024217A"/>
    <w:rsid w:val="0024418D"/>
    <w:rsid w:val="00244CDF"/>
    <w:rsid w:val="0025165C"/>
    <w:rsid w:val="00251E28"/>
    <w:rsid w:val="00252348"/>
    <w:rsid w:val="0025364E"/>
    <w:rsid w:val="00253BE4"/>
    <w:rsid w:val="00256092"/>
    <w:rsid w:val="00257F82"/>
    <w:rsid w:val="0026012D"/>
    <w:rsid w:val="0026234F"/>
    <w:rsid w:val="00262D78"/>
    <w:rsid w:val="00263671"/>
    <w:rsid w:val="0026477B"/>
    <w:rsid w:val="00264CAA"/>
    <w:rsid w:val="00266781"/>
    <w:rsid w:val="00272373"/>
    <w:rsid w:val="00277ACB"/>
    <w:rsid w:val="0028028A"/>
    <w:rsid w:val="00283350"/>
    <w:rsid w:val="00286088"/>
    <w:rsid w:val="002872BC"/>
    <w:rsid w:val="002875FD"/>
    <w:rsid w:val="002914E0"/>
    <w:rsid w:val="002914E5"/>
    <w:rsid w:val="00291A96"/>
    <w:rsid w:val="0029489B"/>
    <w:rsid w:val="0029542D"/>
    <w:rsid w:val="00296161"/>
    <w:rsid w:val="002A01DC"/>
    <w:rsid w:val="002A2088"/>
    <w:rsid w:val="002A522B"/>
    <w:rsid w:val="002A6DB0"/>
    <w:rsid w:val="002B0444"/>
    <w:rsid w:val="002B2606"/>
    <w:rsid w:val="002B28AD"/>
    <w:rsid w:val="002B4059"/>
    <w:rsid w:val="002B5170"/>
    <w:rsid w:val="002C1FFE"/>
    <w:rsid w:val="002C433C"/>
    <w:rsid w:val="002C7121"/>
    <w:rsid w:val="002D3436"/>
    <w:rsid w:val="002D55D6"/>
    <w:rsid w:val="002E0415"/>
    <w:rsid w:val="002E1139"/>
    <w:rsid w:val="002E29F4"/>
    <w:rsid w:val="002E3BA1"/>
    <w:rsid w:val="002E5A07"/>
    <w:rsid w:val="002E734F"/>
    <w:rsid w:val="002F3C27"/>
    <w:rsid w:val="002F5EE2"/>
    <w:rsid w:val="002F666C"/>
    <w:rsid w:val="002F7365"/>
    <w:rsid w:val="00300FBC"/>
    <w:rsid w:val="00301820"/>
    <w:rsid w:val="003029B7"/>
    <w:rsid w:val="0030416A"/>
    <w:rsid w:val="00305B8E"/>
    <w:rsid w:val="003061D7"/>
    <w:rsid w:val="0030633E"/>
    <w:rsid w:val="00307BAF"/>
    <w:rsid w:val="00312FDF"/>
    <w:rsid w:val="003149D2"/>
    <w:rsid w:val="00315E4E"/>
    <w:rsid w:val="00321567"/>
    <w:rsid w:val="00321B0B"/>
    <w:rsid w:val="003223F5"/>
    <w:rsid w:val="00324D10"/>
    <w:rsid w:val="00325C40"/>
    <w:rsid w:val="00325E22"/>
    <w:rsid w:val="00325ED3"/>
    <w:rsid w:val="00330D44"/>
    <w:rsid w:val="00332BD3"/>
    <w:rsid w:val="003369E7"/>
    <w:rsid w:val="00342394"/>
    <w:rsid w:val="0034264D"/>
    <w:rsid w:val="0034386D"/>
    <w:rsid w:val="003544C8"/>
    <w:rsid w:val="00355341"/>
    <w:rsid w:val="00356C1A"/>
    <w:rsid w:val="00361E8C"/>
    <w:rsid w:val="00363DA1"/>
    <w:rsid w:val="00363DF4"/>
    <w:rsid w:val="00363F0E"/>
    <w:rsid w:val="003648BE"/>
    <w:rsid w:val="00366B14"/>
    <w:rsid w:val="00372975"/>
    <w:rsid w:val="00373DF5"/>
    <w:rsid w:val="00376D8F"/>
    <w:rsid w:val="00377148"/>
    <w:rsid w:val="0037798B"/>
    <w:rsid w:val="003806C0"/>
    <w:rsid w:val="003813B6"/>
    <w:rsid w:val="00383190"/>
    <w:rsid w:val="003845CE"/>
    <w:rsid w:val="0038490D"/>
    <w:rsid w:val="003855CC"/>
    <w:rsid w:val="003921F6"/>
    <w:rsid w:val="003941D2"/>
    <w:rsid w:val="00394FEF"/>
    <w:rsid w:val="0039732F"/>
    <w:rsid w:val="003A1E03"/>
    <w:rsid w:val="003A4F11"/>
    <w:rsid w:val="003A4FC4"/>
    <w:rsid w:val="003A66BC"/>
    <w:rsid w:val="003B1631"/>
    <w:rsid w:val="003B1D1A"/>
    <w:rsid w:val="003B1D7C"/>
    <w:rsid w:val="003B30BC"/>
    <w:rsid w:val="003B34BF"/>
    <w:rsid w:val="003B4870"/>
    <w:rsid w:val="003C1AFA"/>
    <w:rsid w:val="003C4999"/>
    <w:rsid w:val="003C5F5B"/>
    <w:rsid w:val="003C5FAA"/>
    <w:rsid w:val="003D101E"/>
    <w:rsid w:val="003D172C"/>
    <w:rsid w:val="003D3194"/>
    <w:rsid w:val="003D367C"/>
    <w:rsid w:val="003D50FA"/>
    <w:rsid w:val="003D51F8"/>
    <w:rsid w:val="003D755B"/>
    <w:rsid w:val="003E01D6"/>
    <w:rsid w:val="003E0691"/>
    <w:rsid w:val="003E1D65"/>
    <w:rsid w:val="003E4B04"/>
    <w:rsid w:val="003E6700"/>
    <w:rsid w:val="003E7A24"/>
    <w:rsid w:val="003F2B2F"/>
    <w:rsid w:val="003F489B"/>
    <w:rsid w:val="003F4A19"/>
    <w:rsid w:val="004009B8"/>
    <w:rsid w:val="004029C1"/>
    <w:rsid w:val="00403FD7"/>
    <w:rsid w:val="00407DBD"/>
    <w:rsid w:val="00414E90"/>
    <w:rsid w:val="00414FCB"/>
    <w:rsid w:val="004178B3"/>
    <w:rsid w:val="004211AD"/>
    <w:rsid w:val="00421FCE"/>
    <w:rsid w:val="00422438"/>
    <w:rsid w:val="00422449"/>
    <w:rsid w:val="00422983"/>
    <w:rsid w:val="00425C7A"/>
    <w:rsid w:val="004272EB"/>
    <w:rsid w:val="00430418"/>
    <w:rsid w:val="00432411"/>
    <w:rsid w:val="00433F7B"/>
    <w:rsid w:val="00434BA6"/>
    <w:rsid w:val="004376A3"/>
    <w:rsid w:val="0044248C"/>
    <w:rsid w:val="00442E8D"/>
    <w:rsid w:val="00447E4B"/>
    <w:rsid w:val="004502EF"/>
    <w:rsid w:val="0045274D"/>
    <w:rsid w:val="00456125"/>
    <w:rsid w:val="00463619"/>
    <w:rsid w:val="004649C3"/>
    <w:rsid w:val="0047336B"/>
    <w:rsid w:val="00473933"/>
    <w:rsid w:val="00476E15"/>
    <w:rsid w:val="004770D7"/>
    <w:rsid w:val="0048012A"/>
    <w:rsid w:val="00480A60"/>
    <w:rsid w:val="00486FC1"/>
    <w:rsid w:val="0049783D"/>
    <w:rsid w:val="004A07AC"/>
    <w:rsid w:val="004A0E34"/>
    <w:rsid w:val="004A2120"/>
    <w:rsid w:val="004A2796"/>
    <w:rsid w:val="004A7896"/>
    <w:rsid w:val="004A7DF8"/>
    <w:rsid w:val="004B1F33"/>
    <w:rsid w:val="004B3708"/>
    <w:rsid w:val="004B39F9"/>
    <w:rsid w:val="004B4953"/>
    <w:rsid w:val="004B72F3"/>
    <w:rsid w:val="004C249A"/>
    <w:rsid w:val="004C2BF1"/>
    <w:rsid w:val="004C4E2A"/>
    <w:rsid w:val="004D102D"/>
    <w:rsid w:val="004D30C8"/>
    <w:rsid w:val="004D3CDF"/>
    <w:rsid w:val="004D3EBC"/>
    <w:rsid w:val="004D465C"/>
    <w:rsid w:val="004D48DF"/>
    <w:rsid w:val="004E1FBD"/>
    <w:rsid w:val="004E4E83"/>
    <w:rsid w:val="004E6D7E"/>
    <w:rsid w:val="004E7AE6"/>
    <w:rsid w:val="004F04CD"/>
    <w:rsid w:val="004F2579"/>
    <w:rsid w:val="004F39AD"/>
    <w:rsid w:val="004F5799"/>
    <w:rsid w:val="004F7814"/>
    <w:rsid w:val="00500468"/>
    <w:rsid w:val="00503C30"/>
    <w:rsid w:val="0050467F"/>
    <w:rsid w:val="005046BF"/>
    <w:rsid w:val="0050684A"/>
    <w:rsid w:val="00506A49"/>
    <w:rsid w:val="00507132"/>
    <w:rsid w:val="0050748B"/>
    <w:rsid w:val="005078B7"/>
    <w:rsid w:val="005123A5"/>
    <w:rsid w:val="00512B26"/>
    <w:rsid w:val="005147A9"/>
    <w:rsid w:val="00520ABE"/>
    <w:rsid w:val="00526269"/>
    <w:rsid w:val="005275B5"/>
    <w:rsid w:val="00527683"/>
    <w:rsid w:val="005305C4"/>
    <w:rsid w:val="0053198D"/>
    <w:rsid w:val="00531C35"/>
    <w:rsid w:val="005322B4"/>
    <w:rsid w:val="0053321A"/>
    <w:rsid w:val="00534BD8"/>
    <w:rsid w:val="00537381"/>
    <w:rsid w:val="0054112A"/>
    <w:rsid w:val="00542A17"/>
    <w:rsid w:val="00546BFC"/>
    <w:rsid w:val="00547BA2"/>
    <w:rsid w:val="005514D2"/>
    <w:rsid w:val="00552910"/>
    <w:rsid w:val="00553D13"/>
    <w:rsid w:val="00554CF4"/>
    <w:rsid w:val="0055534F"/>
    <w:rsid w:val="005575CC"/>
    <w:rsid w:val="00561170"/>
    <w:rsid w:val="00563279"/>
    <w:rsid w:val="00563956"/>
    <w:rsid w:val="0057194D"/>
    <w:rsid w:val="00574877"/>
    <w:rsid w:val="00575094"/>
    <w:rsid w:val="005825A7"/>
    <w:rsid w:val="00584467"/>
    <w:rsid w:val="00584513"/>
    <w:rsid w:val="00590606"/>
    <w:rsid w:val="00594D18"/>
    <w:rsid w:val="00595A55"/>
    <w:rsid w:val="005A55BB"/>
    <w:rsid w:val="005A5B4C"/>
    <w:rsid w:val="005B1752"/>
    <w:rsid w:val="005B1882"/>
    <w:rsid w:val="005B218A"/>
    <w:rsid w:val="005C34D0"/>
    <w:rsid w:val="005C36EE"/>
    <w:rsid w:val="005C67E2"/>
    <w:rsid w:val="005D4330"/>
    <w:rsid w:val="005D650D"/>
    <w:rsid w:val="005E41E9"/>
    <w:rsid w:val="005E5A1D"/>
    <w:rsid w:val="005E7349"/>
    <w:rsid w:val="005E746F"/>
    <w:rsid w:val="005F0186"/>
    <w:rsid w:val="005F05C9"/>
    <w:rsid w:val="005F0619"/>
    <w:rsid w:val="005F223D"/>
    <w:rsid w:val="005F3B36"/>
    <w:rsid w:val="0060011A"/>
    <w:rsid w:val="006028F8"/>
    <w:rsid w:val="00603C8B"/>
    <w:rsid w:val="00605459"/>
    <w:rsid w:val="0060570A"/>
    <w:rsid w:val="006110DA"/>
    <w:rsid w:val="00614653"/>
    <w:rsid w:val="006156C0"/>
    <w:rsid w:val="00615915"/>
    <w:rsid w:val="00617567"/>
    <w:rsid w:val="006215F5"/>
    <w:rsid w:val="00623A53"/>
    <w:rsid w:val="006240E1"/>
    <w:rsid w:val="00626401"/>
    <w:rsid w:val="006302A6"/>
    <w:rsid w:val="00636C3B"/>
    <w:rsid w:val="0063757B"/>
    <w:rsid w:val="00640CFF"/>
    <w:rsid w:val="00646A03"/>
    <w:rsid w:val="00650035"/>
    <w:rsid w:val="0065090E"/>
    <w:rsid w:val="0065434D"/>
    <w:rsid w:val="00657E42"/>
    <w:rsid w:val="00665670"/>
    <w:rsid w:val="00667562"/>
    <w:rsid w:val="006769EB"/>
    <w:rsid w:val="006779E3"/>
    <w:rsid w:val="00680B71"/>
    <w:rsid w:val="006813EB"/>
    <w:rsid w:val="00685B38"/>
    <w:rsid w:val="00686010"/>
    <w:rsid w:val="0068652A"/>
    <w:rsid w:val="006875A3"/>
    <w:rsid w:val="006902E9"/>
    <w:rsid w:val="00690487"/>
    <w:rsid w:val="0069164D"/>
    <w:rsid w:val="0069284A"/>
    <w:rsid w:val="00692B44"/>
    <w:rsid w:val="00693260"/>
    <w:rsid w:val="00693310"/>
    <w:rsid w:val="006A0938"/>
    <w:rsid w:val="006A26C9"/>
    <w:rsid w:val="006A2954"/>
    <w:rsid w:val="006A4BFC"/>
    <w:rsid w:val="006A5BC9"/>
    <w:rsid w:val="006A717A"/>
    <w:rsid w:val="006A74F8"/>
    <w:rsid w:val="006B1AE1"/>
    <w:rsid w:val="006B3731"/>
    <w:rsid w:val="006B3BDA"/>
    <w:rsid w:val="006B42E6"/>
    <w:rsid w:val="006B5F03"/>
    <w:rsid w:val="006B6ACB"/>
    <w:rsid w:val="006C1480"/>
    <w:rsid w:val="006C156E"/>
    <w:rsid w:val="006C16A6"/>
    <w:rsid w:val="006C2158"/>
    <w:rsid w:val="006C61C9"/>
    <w:rsid w:val="006C6726"/>
    <w:rsid w:val="006C6EA7"/>
    <w:rsid w:val="006C7DD0"/>
    <w:rsid w:val="006D5F32"/>
    <w:rsid w:val="006D6AD7"/>
    <w:rsid w:val="006D70F3"/>
    <w:rsid w:val="006D7E83"/>
    <w:rsid w:val="006E1609"/>
    <w:rsid w:val="006E4C5C"/>
    <w:rsid w:val="006E6B1E"/>
    <w:rsid w:val="006F11D5"/>
    <w:rsid w:val="006F439E"/>
    <w:rsid w:val="006F732D"/>
    <w:rsid w:val="006F7B93"/>
    <w:rsid w:val="00701BFD"/>
    <w:rsid w:val="007020B0"/>
    <w:rsid w:val="00703413"/>
    <w:rsid w:val="0071039D"/>
    <w:rsid w:val="007134F5"/>
    <w:rsid w:val="00713D8D"/>
    <w:rsid w:val="00713E08"/>
    <w:rsid w:val="00714BC7"/>
    <w:rsid w:val="007167FA"/>
    <w:rsid w:val="0071737C"/>
    <w:rsid w:val="007230A8"/>
    <w:rsid w:val="00723499"/>
    <w:rsid w:val="00725B11"/>
    <w:rsid w:val="00726BD3"/>
    <w:rsid w:val="00731B27"/>
    <w:rsid w:val="00732A90"/>
    <w:rsid w:val="00734172"/>
    <w:rsid w:val="0073710F"/>
    <w:rsid w:val="007371FE"/>
    <w:rsid w:val="0074261A"/>
    <w:rsid w:val="0074741C"/>
    <w:rsid w:val="00750FDF"/>
    <w:rsid w:val="00755074"/>
    <w:rsid w:val="00761984"/>
    <w:rsid w:val="00761B86"/>
    <w:rsid w:val="0076599F"/>
    <w:rsid w:val="007670B6"/>
    <w:rsid w:val="00775A8F"/>
    <w:rsid w:val="007764FB"/>
    <w:rsid w:val="00776ED1"/>
    <w:rsid w:val="0078109A"/>
    <w:rsid w:val="007815EC"/>
    <w:rsid w:val="007830EF"/>
    <w:rsid w:val="007849AF"/>
    <w:rsid w:val="0078544C"/>
    <w:rsid w:val="00785810"/>
    <w:rsid w:val="00785E4C"/>
    <w:rsid w:val="00787C70"/>
    <w:rsid w:val="007904F5"/>
    <w:rsid w:val="0079216F"/>
    <w:rsid w:val="007924FC"/>
    <w:rsid w:val="007938A1"/>
    <w:rsid w:val="00793BE3"/>
    <w:rsid w:val="007955E6"/>
    <w:rsid w:val="00796626"/>
    <w:rsid w:val="007A0E36"/>
    <w:rsid w:val="007A214F"/>
    <w:rsid w:val="007A2223"/>
    <w:rsid w:val="007A2F06"/>
    <w:rsid w:val="007B3FAE"/>
    <w:rsid w:val="007B5361"/>
    <w:rsid w:val="007B5448"/>
    <w:rsid w:val="007B63A6"/>
    <w:rsid w:val="007B6799"/>
    <w:rsid w:val="007B6A19"/>
    <w:rsid w:val="007B7E3F"/>
    <w:rsid w:val="007C002D"/>
    <w:rsid w:val="007C072E"/>
    <w:rsid w:val="007C1530"/>
    <w:rsid w:val="007C6097"/>
    <w:rsid w:val="007C6E5D"/>
    <w:rsid w:val="007D179E"/>
    <w:rsid w:val="007D1ACC"/>
    <w:rsid w:val="007D245A"/>
    <w:rsid w:val="007D352D"/>
    <w:rsid w:val="007D6196"/>
    <w:rsid w:val="007E0F18"/>
    <w:rsid w:val="007E285A"/>
    <w:rsid w:val="007E394F"/>
    <w:rsid w:val="007E4B40"/>
    <w:rsid w:val="007F0155"/>
    <w:rsid w:val="007F264E"/>
    <w:rsid w:val="007F2CE5"/>
    <w:rsid w:val="007F4D9A"/>
    <w:rsid w:val="007F4FCE"/>
    <w:rsid w:val="007F500C"/>
    <w:rsid w:val="007F571D"/>
    <w:rsid w:val="007F5BAC"/>
    <w:rsid w:val="007F74AF"/>
    <w:rsid w:val="0080178F"/>
    <w:rsid w:val="00802E01"/>
    <w:rsid w:val="00802F65"/>
    <w:rsid w:val="00810131"/>
    <w:rsid w:val="008127DD"/>
    <w:rsid w:val="00814D1C"/>
    <w:rsid w:val="00816E1B"/>
    <w:rsid w:val="008201F6"/>
    <w:rsid w:val="00824B1D"/>
    <w:rsid w:val="0082691F"/>
    <w:rsid w:val="008323C6"/>
    <w:rsid w:val="00834C31"/>
    <w:rsid w:val="00835C62"/>
    <w:rsid w:val="00837DE8"/>
    <w:rsid w:val="008436F0"/>
    <w:rsid w:val="008462E3"/>
    <w:rsid w:val="00850287"/>
    <w:rsid w:val="008508BF"/>
    <w:rsid w:val="008514F9"/>
    <w:rsid w:val="008517A9"/>
    <w:rsid w:val="008531B8"/>
    <w:rsid w:val="00861A7A"/>
    <w:rsid w:val="008620A8"/>
    <w:rsid w:val="008641B0"/>
    <w:rsid w:val="008647BC"/>
    <w:rsid w:val="00864DC1"/>
    <w:rsid w:val="008702FC"/>
    <w:rsid w:val="00870859"/>
    <w:rsid w:val="008724BA"/>
    <w:rsid w:val="00872DF1"/>
    <w:rsid w:val="00874255"/>
    <w:rsid w:val="00876810"/>
    <w:rsid w:val="00877965"/>
    <w:rsid w:val="008809E1"/>
    <w:rsid w:val="00883179"/>
    <w:rsid w:val="00885772"/>
    <w:rsid w:val="00887276"/>
    <w:rsid w:val="00887B40"/>
    <w:rsid w:val="008911B9"/>
    <w:rsid w:val="00897CFC"/>
    <w:rsid w:val="00897E51"/>
    <w:rsid w:val="008A6355"/>
    <w:rsid w:val="008A7996"/>
    <w:rsid w:val="008B400B"/>
    <w:rsid w:val="008B4CAC"/>
    <w:rsid w:val="008B5D83"/>
    <w:rsid w:val="008C3E60"/>
    <w:rsid w:val="008C63DC"/>
    <w:rsid w:val="008D13B8"/>
    <w:rsid w:val="008D43B5"/>
    <w:rsid w:val="008D51C0"/>
    <w:rsid w:val="008D642B"/>
    <w:rsid w:val="008E2924"/>
    <w:rsid w:val="008E4378"/>
    <w:rsid w:val="008E4B4A"/>
    <w:rsid w:val="008E4FE6"/>
    <w:rsid w:val="008E7BDC"/>
    <w:rsid w:val="008F0F2E"/>
    <w:rsid w:val="008F1A02"/>
    <w:rsid w:val="008F32D7"/>
    <w:rsid w:val="008F3F6F"/>
    <w:rsid w:val="008F5F59"/>
    <w:rsid w:val="00900568"/>
    <w:rsid w:val="00900D26"/>
    <w:rsid w:val="00901C83"/>
    <w:rsid w:val="00904070"/>
    <w:rsid w:val="00904AE5"/>
    <w:rsid w:val="00911B22"/>
    <w:rsid w:val="00911D68"/>
    <w:rsid w:val="00914515"/>
    <w:rsid w:val="009148C8"/>
    <w:rsid w:val="00915BB3"/>
    <w:rsid w:val="00924475"/>
    <w:rsid w:val="00925A3F"/>
    <w:rsid w:val="009347EE"/>
    <w:rsid w:val="00935D7E"/>
    <w:rsid w:val="00935D96"/>
    <w:rsid w:val="00940E0D"/>
    <w:rsid w:val="009410E6"/>
    <w:rsid w:val="0094190C"/>
    <w:rsid w:val="00942210"/>
    <w:rsid w:val="00942741"/>
    <w:rsid w:val="009438B1"/>
    <w:rsid w:val="00944601"/>
    <w:rsid w:val="00950716"/>
    <w:rsid w:val="00950EC2"/>
    <w:rsid w:val="00950FA4"/>
    <w:rsid w:val="00952CC1"/>
    <w:rsid w:val="00953CB1"/>
    <w:rsid w:val="00955798"/>
    <w:rsid w:val="0095739F"/>
    <w:rsid w:val="00967549"/>
    <w:rsid w:val="0097085C"/>
    <w:rsid w:val="00972F67"/>
    <w:rsid w:val="009765CF"/>
    <w:rsid w:val="00982935"/>
    <w:rsid w:val="00983D90"/>
    <w:rsid w:val="009842A4"/>
    <w:rsid w:val="00987C72"/>
    <w:rsid w:val="009924D6"/>
    <w:rsid w:val="00994D06"/>
    <w:rsid w:val="009962EB"/>
    <w:rsid w:val="00997E5A"/>
    <w:rsid w:val="009A1444"/>
    <w:rsid w:val="009A27BC"/>
    <w:rsid w:val="009A61E8"/>
    <w:rsid w:val="009A6CA3"/>
    <w:rsid w:val="009B0C06"/>
    <w:rsid w:val="009B39C8"/>
    <w:rsid w:val="009C050B"/>
    <w:rsid w:val="009C3450"/>
    <w:rsid w:val="009C4A47"/>
    <w:rsid w:val="009C6405"/>
    <w:rsid w:val="009C73FC"/>
    <w:rsid w:val="009C76E0"/>
    <w:rsid w:val="009E30D7"/>
    <w:rsid w:val="009E5320"/>
    <w:rsid w:val="009E59C1"/>
    <w:rsid w:val="009E5EB4"/>
    <w:rsid w:val="009E638F"/>
    <w:rsid w:val="009E67C4"/>
    <w:rsid w:val="009E7B8B"/>
    <w:rsid w:val="009F1D03"/>
    <w:rsid w:val="009F2EDF"/>
    <w:rsid w:val="009F5A41"/>
    <w:rsid w:val="00A01713"/>
    <w:rsid w:val="00A03C9C"/>
    <w:rsid w:val="00A04596"/>
    <w:rsid w:val="00A10C77"/>
    <w:rsid w:val="00A211C1"/>
    <w:rsid w:val="00A21569"/>
    <w:rsid w:val="00A24828"/>
    <w:rsid w:val="00A26F78"/>
    <w:rsid w:val="00A31963"/>
    <w:rsid w:val="00A34823"/>
    <w:rsid w:val="00A414DB"/>
    <w:rsid w:val="00A43625"/>
    <w:rsid w:val="00A43A5F"/>
    <w:rsid w:val="00A51BD2"/>
    <w:rsid w:val="00A52362"/>
    <w:rsid w:val="00A528A6"/>
    <w:rsid w:val="00A54220"/>
    <w:rsid w:val="00A55055"/>
    <w:rsid w:val="00A577AE"/>
    <w:rsid w:val="00A57B32"/>
    <w:rsid w:val="00A6138D"/>
    <w:rsid w:val="00A6184E"/>
    <w:rsid w:val="00A6213C"/>
    <w:rsid w:val="00A646DB"/>
    <w:rsid w:val="00A67804"/>
    <w:rsid w:val="00A71614"/>
    <w:rsid w:val="00A76147"/>
    <w:rsid w:val="00A777B7"/>
    <w:rsid w:val="00A77DB3"/>
    <w:rsid w:val="00A80C52"/>
    <w:rsid w:val="00A8241C"/>
    <w:rsid w:val="00A853A2"/>
    <w:rsid w:val="00A87D87"/>
    <w:rsid w:val="00A92BEC"/>
    <w:rsid w:val="00A92DBD"/>
    <w:rsid w:val="00AA0666"/>
    <w:rsid w:val="00AA4E79"/>
    <w:rsid w:val="00AA68D7"/>
    <w:rsid w:val="00AB07BC"/>
    <w:rsid w:val="00AB223F"/>
    <w:rsid w:val="00AC1C2C"/>
    <w:rsid w:val="00AC7DD4"/>
    <w:rsid w:val="00AD10B7"/>
    <w:rsid w:val="00AD3EB3"/>
    <w:rsid w:val="00AD6991"/>
    <w:rsid w:val="00AE103E"/>
    <w:rsid w:val="00AE2F9C"/>
    <w:rsid w:val="00AE5879"/>
    <w:rsid w:val="00AF4EED"/>
    <w:rsid w:val="00AF60FC"/>
    <w:rsid w:val="00AF7E9B"/>
    <w:rsid w:val="00B030D3"/>
    <w:rsid w:val="00B03DF7"/>
    <w:rsid w:val="00B057CA"/>
    <w:rsid w:val="00B05C5B"/>
    <w:rsid w:val="00B067A8"/>
    <w:rsid w:val="00B10894"/>
    <w:rsid w:val="00B10C0D"/>
    <w:rsid w:val="00B13C29"/>
    <w:rsid w:val="00B14D3B"/>
    <w:rsid w:val="00B16052"/>
    <w:rsid w:val="00B236D9"/>
    <w:rsid w:val="00B23B81"/>
    <w:rsid w:val="00B26E1B"/>
    <w:rsid w:val="00B30C96"/>
    <w:rsid w:val="00B30EAE"/>
    <w:rsid w:val="00B35B81"/>
    <w:rsid w:val="00B36E23"/>
    <w:rsid w:val="00B37E40"/>
    <w:rsid w:val="00B41B2F"/>
    <w:rsid w:val="00B44AB7"/>
    <w:rsid w:val="00B45E51"/>
    <w:rsid w:val="00B47FF9"/>
    <w:rsid w:val="00B50C3B"/>
    <w:rsid w:val="00B511E7"/>
    <w:rsid w:val="00B517B5"/>
    <w:rsid w:val="00B56064"/>
    <w:rsid w:val="00B607DC"/>
    <w:rsid w:val="00B6140F"/>
    <w:rsid w:val="00B615B2"/>
    <w:rsid w:val="00B623FC"/>
    <w:rsid w:val="00B64299"/>
    <w:rsid w:val="00B67EFA"/>
    <w:rsid w:val="00B700ED"/>
    <w:rsid w:val="00B71C7F"/>
    <w:rsid w:val="00B72AE3"/>
    <w:rsid w:val="00B73F66"/>
    <w:rsid w:val="00B74AB2"/>
    <w:rsid w:val="00B76FBE"/>
    <w:rsid w:val="00B77766"/>
    <w:rsid w:val="00B8405C"/>
    <w:rsid w:val="00B84EA5"/>
    <w:rsid w:val="00B84F1E"/>
    <w:rsid w:val="00B85170"/>
    <w:rsid w:val="00B861DE"/>
    <w:rsid w:val="00B8676B"/>
    <w:rsid w:val="00B86F9A"/>
    <w:rsid w:val="00B879EF"/>
    <w:rsid w:val="00B9715A"/>
    <w:rsid w:val="00BA0D1E"/>
    <w:rsid w:val="00BA160A"/>
    <w:rsid w:val="00BA2018"/>
    <w:rsid w:val="00BA2A04"/>
    <w:rsid w:val="00BA4C07"/>
    <w:rsid w:val="00BB3894"/>
    <w:rsid w:val="00BB4C35"/>
    <w:rsid w:val="00BB5451"/>
    <w:rsid w:val="00BC1885"/>
    <w:rsid w:val="00BC40F3"/>
    <w:rsid w:val="00BC77C8"/>
    <w:rsid w:val="00BD0B75"/>
    <w:rsid w:val="00BD2729"/>
    <w:rsid w:val="00BD44BC"/>
    <w:rsid w:val="00BD6483"/>
    <w:rsid w:val="00BD6B33"/>
    <w:rsid w:val="00BD6BC1"/>
    <w:rsid w:val="00BD6DE8"/>
    <w:rsid w:val="00BE010B"/>
    <w:rsid w:val="00BE0387"/>
    <w:rsid w:val="00BE315D"/>
    <w:rsid w:val="00BE4F55"/>
    <w:rsid w:val="00BE72B1"/>
    <w:rsid w:val="00BF01D6"/>
    <w:rsid w:val="00BF585C"/>
    <w:rsid w:val="00BF641F"/>
    <w:rsid w:val="00C018E5"/>
    <w:rsid w:val="00C03F71"/>
    <w:rsid w:val="00C0523B"/>
    <w:rsid w:val="00C05668"/>
    <w:rsid w:val="00C07A26"/>
    <w:rsid w:val="00C12596"/>
    <w:rsid w:val="00C127F1"/>
    <w:rsid w:val="00C16C42"/>
    <w:rsid w:val="00C16D30"/>
    <w:rsid w:val="00C17F8B"/>
    <w:rsid w:val="00C20715"/>
    <w:rsid w:val="00C2159D"/>
    <w:rsid w:val="00C2229F"/>
    <w:rsid w:val="00C23CDA"/>
    <w:rsid w:val="00C2423E"/>
    <w:rsid w:val="00C24EC9"/>
    <w:rsid w:val="00C301F9"/>
    <w:rsid w:val="00C302E7"/>
    <w:rsid w:val="00C31156"/>
    <w:rsid w:val="00C31D6C"/>
    <w:rsid w:val="00C33B3B"/>
    <w:rsid w:val="00C344AF"/>
    <w:rsid w:val="00C34735"/>
    <w:rsid w:val="00C34BE6"/>
    <w:rsid w:val="00C353B0"/>
    <w:rsid w:val="00C3717E"/>
    <w:rsid w:val="00C45579"/>
    <w:rsid w:val="00C46496"/>
    <w:rsid w:val="00C47142"/>
    <w:rsid w:val="00C506E7"/>
    <w:rsid w:val="00C53AF6"/>
    <w:rsid w:val="00C543A1"/>
    <w:rsid w:val="00C567AF"/>
    <w:rsid w:val="00C569AA"/>
    <w:rsid w:val="00C575BB"/>
    <w:rsid w:val="00C60125"/>
    <w:rsid w:val="00C611B1"/>
    <w:rsid w:val="00C61F08"/>
    <w:rsid w:val="00C63E61"/>
    <w:rsid w:val="00C67E1A"/>
    <w:rsid w:val="00C715F9"/>
    <w:rsid w:val="00C737D2"/>
    <w:rsid w:val="00C73CE7"/>
    <w:rsid w:val="00C73E02"/>
    <w:rsid w:val="00C7408C"/>
    <w:rsid w:val="00C77959"/>
    <w:rsid w:val="00C84CE2"/>
    <w:rsid w:val="00C8574F"/>
    <w:rsid w:val="00C92094"/>
    <w:rsid w:val="00CA0AF9"/>
    <w:rsid w:val="00CA180C"/>
    <w:rsid w:val="00CA409B"/>
    <w:rsid w:val="00CA7D25"/>
    <w:rsid w:val="00CB1C03"/>
    <w:rsid w:val="00CB3A1E"/>
    <w:rsid w:val="00CB4A7F"/>
    <w:rsid w:val="00CB59FD"/>
    <w:rsid w:val="00CB74F1"/>
    <w:rsid w:val="00CB78C8"/>
    <w:rsid w:val="00CC240A"/>
    <w:rsid w:val="00CC6293"/>
    <w:rsid w:val="00CD0909"/>
    <w:rsid w:val="00CD1B13"/>
    <w:rsid w:val="00CD2DEA"/>
    <w:rsid w:val="00CD35C9"/>
    <w:rsid w:val="00CD4DD3"/>
    <w:rsid w:val="00CD4F30"/>
    <w:rsid w:val="00CD5215"/>
    <w:rsid w:val="00CD5F4C"/>
    <w:rsid w:val="00CE07F5"/>
    <w:rsid w:val="00CE095F"/>
    <w:rsid w:val="00CE1CD7"/>
    <w:rsid w:val="00CE5106"/>
    <w:rsid w:val="00CE66C2"/>
    <w:rsid w:val="00CE68BD"/>
    <w:rsid w:val="00CE6FC9"/>
    <w:rsid w:val="00CF3EAA"/>
    <w:rsid w:val="00CF52A4"/>
    <w:rsid w:val="00CF5D82"/>
    <w:rsid w:val="00CF635B"/>
    <w:rsid w:val="00CF6C4B"/>
    <w:rsid w:val="00D00CA5"/>
    <w:rsid w:val="00D01D81"/>
    <w:rsid w:val="00D01E68"/>
    <w:rsid w:val="00D06019"/>
    <w:rsid w:val="00D12E85"/>
    <w:rsid w:val="00D13C1A"/>
    <w:rsid w:val="00D148AF"/>
    <w:rsid w:val="00D1712A"/>
    <w:rsid w:val="00D2199B"/>
    <w:rsid w:val="00D243C4"/>
    <w:rsid w:val="00D25964"/>
    <w:rsid w:val="00D30289"/>
    <w:rsid w:val="00D32C92"/>
    <w:rsid w:val="00D33A20"/>
    <w:rsid w:val="00D349F2"/>
    <w:rsid w:val="00D353A4"/>
    <w:rsid w:val="00D372C9"/>
    <w:rsid w:val="00D41E64"/>
    <w:rsid w:val="00D45926"/>
    <w:rsid w:val="00D50B20"/>
    <w:rsid w:val="00D50EE1"/>
    <w:rsid w:val="00D51A83"/>
    <w:rsid w:val="00D54404"/>
    <w:rsid w:val="00D60721"/>
    <w:rsid w:val="00D60838"/>
    <w:rsid w:val="00D60882"/>
    <w:rsid w:val="00D626BE"/>
    <w:rsid w:val="00D627EC"/>
    <w:rsid w:val="00D63E8D"/>
    <w:rsid w:val="00D64B25"/>
    <w:rsid w:val="00D70AF5"/>
    <w:rsid w:val="00D73169"/>
    <w:rsid w:val="00D82763"/>
    <w:rsid w:val="00D85C71"/>
    <w:rsid w:val="00D85CC8"/>
    <w:rsid w:val="00D9730A"/>
    <w:rsid w:val="00DA0E59"/>
    <w:rsid w:val="00DA6297"/>
    <w:rsid w:val="00DA6847"/>
    <w:rsid w:val="00DA6ADD"/>
    <w:rsid w:val="00DA6E29"/>
    <w:rsid w:val="00DB056A"/>
    <w:rsid w:val="00DB0B16"/>
    <w:rsid w:val="00DB118B"/>
    <w:rsid w:val="00DB2C4C"/>
    <w:rsid w:val="00DB6F7C"/>
    <w:rsid w:val="00DB71A4"/>
    <w:rsid w:val="00DB7717"/>
    <w:rsid w:val="00DB7983"/>
    <w:rsid w:val="00DB7CD3"/>
    <w:rsid w:val="00DC0044"/>
    <w:rsid w:val="00DC4E1C"/>
    <w:rsid w:val="00DC5AE6"/>
    <w:rsid w:val="00DC72FA"/>
    <w:rsid w:val="00DD18F7"/>
    <w:rsid w:val="00DD3FD6"/>
    <w:rsid w:val="00DD410B"/>
    <w:rsid w:val="00DD469E"/>
    <w:rsid w:val="00DD4D6B"/>
    <w:rsid w:val="00DD57BE"/>
    <w:rsid w:val="00DE03BC"/>
    <w:rsid w:val="00DE0ECD"/>
    <w:rsid w:val="00DE1DFB"/>
    <w:rsid w:val="00DE3A8E"/>
    <w:rsid w:val="00DE3ECB"/>
    <w:rsid w:val="00DF12DF"/>
    <w:rsid w:val="00DF1C96"/>
    <w:rsid w:val="00DF6A20"/>
    <w:rsid w:val="00DF6E09"/>
    <w:rsid w:val="00E019F2"/>
    <w:rsid w:val="00E06DB5"/>
    <w:rsid w:val="00E108CF"/>
    <w:rsid w:val="00E10B5F"/>
    <w:rsid w:val="00E118B1"/>
    <w:rsid w:val="00E12DB6"/>
    <w:rsid w:val="00E13383"/>
    <w:rsid w:val="00E1710B"/>
    <w:rsid w:val="00E17E07"/>
    <w:rsid w:val="00E2521C"/>
    <w:rsid w:val="00E25E6C"/>
    <w:rsid w:val="00E30485"/>
    <w:rsid w:val="00E3058B"/>
    <w:rsid w:val="00E32EF8"/>
    <w:rsid w:val="00E34FF6"/>
    <w:rsid w:val="00E4031A"/>
    <w:rsid w:val="00E4060F"/>
    <w:rsid w:val="00E412FE"/>
    <w:rsid w:val="00E42255"/>
    <w:rsid w:val="00E4405A"/>
    <w:rsid w:val="00E4568B"/>
    <w:rsid w:val="00E463C8"/>
    <w:rsid w:val="00E5192E"/>
    <w:rsid w:val="00E536F7"/>
    <w:rsid w:val="00E54131"/>
    <w:rsid w:val="00E542D9"/>
    <w:rsid w:val="00E570E9"/>
    <w:rsid w:val="00E57375"/>
    <w:rsid w:val="00E60D4E"/>
    <w:rsid w:val="00E61323"/>
    <w:rsid w:val="00E624CA"/>
    <w:rsid w:val="00E63754"/>
    <w:rsid w:val="00E63C43"/>
    <w:rsid w:val="00E650C1"/>
    <w:rsid w:val="00E6640F"/>
    <w:rsid w:val="00E67D32"/>
    <w:rsid w:val="00E67F45"/>
    <w:rsid w:val="00E77EF8"/>
    <w:rsid w:val="00E813C7"/>
    <w:rsid w:val="00E81875"/>
    <w:rsid w:val="00E818FE"/>
    <w:rsid w:val="00E81941"/>
    <w:rsid w:val="00E81D61"/>
    <w:rsid w:val="00E86380"/>
    <w:rsid w:val="00E9295E"/>
    <w:rsid w:val="00E93692"/>
    <w:rsid w:val="00E94CEB"/>
    <w:rsid w:val="00E95676"/>
    <w:rsid w:val="00EA1B48"/>
    <w:rsid w:val="00EA1E90"/>
    <w:rsid w:val="00EA3F3C"/>
    <w:rsid w:val="00EA42E0"/>
    <w:rsid w:val="00EA67FA"/>
    <w:rsid w:val="00EA6DC7"/>
    <w:rsid w:val="00EA7D3E"/>
    <w:rsid w:val="00EB041B"/>
    <w:rsid w:val="00EB1B74"/>
    <w:rsid w:val="00EB1E93"/>
    <w:rsid w:val="00EB3FA4"/>
    <w:rsid w:val="00EB671C"/>
    <w:rsid w:val="00EB6FB7"/>
    <w:rsid w:val="00EC0598"/>
    <w:rsid w:val="00EC2E87"/>
    <w:rsid w:val="00EC3365"/>
    <w:rsid w:val="00EC4346"/>
    <w:rsid w:val="00EC5255"/>
    <w:rsid w:val="00EC556C"/>
    <w:rsid w:val="00EC5CE4"/>
    <w:rsid w:val="00ED07E7"/>
    <w:rsid w:val="00ED0BBE"/>
    <w:rsid w:val="00ED10C4"/>
    <w:rsid w:val="00ED2DEA"/>
    <w:rsid w:val="00ED3CAD"/>
    <w:rsid w:val="00ED5662"/>
    <w:rsid w:val="00ED6047"/>
    <w:rsid w:val="00ED60D7"/>
    <w:rsid w:val="00ED656E"/>
    <w:rsid w:val="00EE0109"/>
    <w:rsid w:val="00EE05C0"/>
    <w:rsid w:val="00EE1E15"/>
    <w:rsid w:val="00EE2690"/>
    <w:rsid w:val="00EE2705"/>
    <w:rsid w:val="00EE590F"/>
    <w:rsid w:val="00EF0F11"/>
    <w:rsid w:val="00EF1308"/>
    <w:rsid w:val="00EF3847"/>
    <w:rsid w:val="00EF682B"/>
    <w:rsid w:val="00F045B7"/>
    <w:rsid w:val="00F119FE"/>
    <w:rsid w:val="00F13F8E"/>
    <w:rsid w:val="00F21944"/>
    <w:rsid w:val="00F24B58"/>
    <w:rsid w:val="00F26663"/>
    <w:rsid w:val="00F26C4F"/>
    <w:rsid w:val="00F341AE"/>
    <w:rsid w:val="00F36EA1"/>
    <w:rsid w:val="00F377CC"/>
    <w:rsid w:val="00F37ABC"/>
    <w:rsid w:val="00F40358"/>
    <w:rsid w:val="00F41BF0"/>
    <w:rsid w:val="00F4230F"/>
    <w:rsid w:val="00F430DD"/>
    <w:rsid w:val="00F43554"/>
    <w:rsid w:val="00F55354"/>
    <w:rsid w:val="00F565DC"/>
    <w:rsid w:val="00F56A35"/>
    <w:rsid w:val="00F56C17"/>
    <w:rsid w:val="00F6057E"/>
    <w:rsid w:val="00F62EDB"/>
    <w:rsid w:val="00F62F6C"/>
    <w:rsid w:val="00F63959"/>
    <w:rsid w:val="00F66B81"/>
    <w:rsid w:val="00F706FE"/>
    <w:rsid w:val="00F70957"/>
    <w:rsid w:val="00F70BDE"/>
    <w:rsid w:val="00F711B0"/>
    <w:rsid w:val="00F712F5"/>
    <w:rsid w:val="00F71B7C"/>
    <w:rsid w:val="00F72D93"/>
    <w:rsid w:val="00F74063"/>
    <w:rsid w:val="00F75C2D"/>
    <w:rsid w:val="00F8005E"/>
    <w:rsid w:val="00F83E17"/>
    <w:rsid w:val="00F8418E"/>
    <w:rsid w:val="00F849BB"/>
    <w:rsid w:val="00F85800"/>
    <w:rsid w:val="00F90E02"/>
    <w:rsid w:val="00F93FD4"/>
    <w:rsid w:val="00F95E47"/>
    <w:rsid w:val="00F96790"/>
    <w:rsid w:val="00FA30AF"/>
    <w:rsid w:val="00FA4B1D"/>
    <w:rsid w:val="00FA5D1C"/>
    <w:rsid w:val="00FA5FFB"/>
    <w:rsid w:val="00FA7CCB"/>
    <w:rsid w:val="00FB401A"/>
    <w:rsid w:val="00FB4174"/>
    <w:rsid w:val="00FB560C"/>
    <w:rsid w:val="00FB65DB"/>
    <w:rsid w:val="00FB7E2A"/>
    <w:rsid w:val="00FC0903"/>
    <w:rsid w:val="00FC17AE"/>
    <w:rsid w:val="00FC28F5"/>
    <w:rsid w:val="00FC3AF0"/>
    <w:rsid w:val="00FC46B5"/>
    <w:rsid w:val="00FD16E2"/>
    <w:rsid w:val="00FD3C3F"/>
    <w:rsid w:val="00FD479E"/>
    <w:rsid w:val="00FE229F"/>
    <w:rsid w:val="00FE451C"/>
    <w:rsid w:val="00FE52C8"/>
    <w:rsid w:val="00FE6473"/>
    <w:rsid w:val="00FF269B"/>
    <w:rsid w:val="00FF2A98"/>
    <w:rsid w:val="00FF3937"/>
    <w:rsid w:val="00FF5B73"/>
    <w:rsid w:val="00FF6607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outlineLvl w:val="0"/>
    </w:pPr>
    <w:rPr>
      <w:rFonts w:ascii="Verdana" w:hAnsi="Verdana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rebuchet MS" w:hAnsi="Trebuchet MS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ind w:left="360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</w:tabs>
      <w:jc w:val="right"/>
      <w:outlineLvl w:val="3"/>
    </w:pPr>
    <w:rPr>
      <w:rFonts w:ascii="Book Antiqua" w:hAnsi="Book Antiqua"/>
      <w:b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num" w:pos="0"/>
      </w:tabs>
      <w:outlineLvl w:val="4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b w:val="0"/>
    </w:rPr>
  </w:style>
  <w:style w:type="character" w:customStyle="1" w:styleId="WW8Num5z0">
    <w:name w:val="WW8Num5z0"/>
    <w:rPr>
      <w:rFonts w:ascii="3 of 9 Barcode" w:hAnsi="3 of 9 Barcode"/>
      <w:b/>
    </w:rPr>
  </w:style>
  <w:style w:type="character" w:customStyle="1" w:styleId="WW8Num6z0">
    <w:name w:val="WW8Num6z0"/>
    <w:rPr>
      <w:rFonts w:ascii="Wingdings" w:hAnsi="Wingdings"/>
      <w:color w:val="auto"/>
      <w:sz w:val="24"/>
      <w:szCs w:val="24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Symbol" w:hAnsi="Symbol"/>
    </w:rPr>
  </w:style>
  <w:style w:type="character" w:customStyle="1" w:styleId="WW8Num5z1">
    <w:name w:val="WW8Num5z1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1">
    <w:name w:val="WW8Num8z1"/>
    <w:rPr>
      <w:rFonts w:ascii="Symbol" w:hAnsi="Symbol"/>
    </w:rPr>
  </w:style>
  <w:style w:type="character" w:customStyle="1" w:styleId="WW8Num9z1">
    <w:name w:val="WW8Num9z1"/>
    <w:rPr>
      <w:rFonts w:ascii="Symbol" w:hAnsi="Symbol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b w:val="0"/>
    </w:rPr>
  </w:style>
  <w:style w:type="character" w:customStyle="1" w:styleId="WW8Num14z0">
    <w:name w:val="WW8Num14z0"/>
    <w:rPr>
      <w:rFonts w:ascii="Wingdings" w:hAnsi="Wingdings"/>
      <w:b w:val="0"/>
    </w:rPr>
  </w:style>
  <w:style w:type="character" w:customStyle="1" w:styleId="WW8Num15z0">
    <w:name w:val="WW8Num15z0"/>
    <w:rPr>
      <w:rFonts w:ascii="Wingdings" w:hAnsi="Wingdings"/>
      <w:b w:val="0"/>
    </w:rPr>
  </w:style>
  <w:style w:type="character" w:customStyle="1" w:styleId="WW8Num16z0">
    <w:name w:val="WW8Num16z0"/>
    <w:rPr>
      <w:rFonts w:ascii="Wingdings" w:hAnsi="Wingdings"/>
      <w:b w:val="0"/>
    </w:rPr>
  </w:style>
  <w:style w:type="character" w:customStyle="1" w:styleId="WW8Num17z0">
    <w:name w:val="WW8Num17z0"/>
    <w:rPr>
      <w:b/>
    </w:rPr>
  </w:style>
  <w:style w:type="character" w:customStyle="1" w:styleId="WW8Num17z1">
    <w:name w:val="WW8Num17z1"/>
    <w:rPr>
      <w:rFonts w:ascii="Symbol" w:hAnsi="Symbol"/>
    </w:rPr>
  </w:style>
  <w:style w:type="character" w:customStyle="1" w:styleId="WW8Num18z0">
    <w:name w:val="WW8Num18z0"/>
    <w:rPr>
      <w:rFonts w:ascii="Wingdings" w:hAnsi="Wingdings"/>
      <w:sz w:val="18"/>
      <w:szCs w:val="18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/>
      <w:color w:val="auto"/>
      <w:sz w:val="24"/>
      <w:szCs w:val="24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b w:val="0"/>
    </w:rPr>
  </w:style>
  <w:style w:type="character" w:customStyle="1" w:styleId="WW8Num22z0">
    <w:name w:val="WW8Num22z0"/>
    <w:rPr>
      <w:b/>
    </w:rPr>
  </w:style>
  <w:style w:type="character" w:customStyle="1" w:styleId="WW8Num23z0">
    <w:name w:val="WW8Num23z0"/>
    <w:rPr>
      <w:rFonts w:ascii="Wingdings" w:hAnsi="Wingdings"/>
      <w:b w:val="0"/>
    </w:rPr>
  </w:style>
  <w:style w:type="character" w:customStyle="1" w:styleId="WW8Num24z0">
    <w:name w:val="WW8Num24z0"/>
    <w:rPr>
      <w:b/>
    </w:rPr>
  </w:style>
  <w:style w:type="character" w:customStyle="1" w:styleId="WW8Num24z1">
    <w:name w:val="WW8Num24z1"/>
    <w:rPr>
      <w:rFonts w:ascii="Symbol" w:hAnsi="Symbol"/>
    </w:rPr>
  </w:style>
  <w:style w:type="character" w:customStyle="1" w:styleId="WW8Num25z0">
    <w:name w:val="WW8Num25z0"/>
    <w:rPr>
      <w:rFonts w:ascii="3 of 9 Barcode" w:hAnsi="3 of 9 Barcode"/>
      <w:b/>
    </w:rPr>
  </w:style>
  <w:style w:type="character" w:customStyle="1" w:styleId="WW8Num25z1">
    <w:name w:val="WW8Num25z1"/>
    <w:rPr>
      <w:rFonts w:ascii="Symbol" w:hAnsi="Symbol"/>
    </w:rPr>
  </w:style>
  <w:style w:type="character" w:customStyle="1" w:styleId="WW8Num26z0">
    <w:name w:val="WW8Num26z0"/>
    <w:rPr>
      <w:rFonts w:ascii="3 of 9 Barcode" w:hAnsi="3 of 9 Barcode"/>
      <w:b/>
    </w:rPr>
  </w:style>
  <w:style w:type="character" w:customStyle="1" w:styleId="WW8Num26z1">
    <w:name w:val="WW8Num26z1"/>
    <w:rPr>
      <w:rFonts w:ascii="Symbol" w:hAnsi="Symbol"/>
    </w:rPr>
  </w:style>
  <w:style w:type="character" w:customStyle="1" w:styleId="WW8Num27z0">
    <w:name w:val="WW8Num27z0"/>
    <w:rPr>
      <w:b w:val="0"/>
    </w:rPr>
  </w:style>
  <w:style w:type="character" w:customStyle="1" w:styleId="WW8Num28z0">
    <w:name w:val="WW8Num28z0"/>
    <w:rPr>
      <w:rFonts w:ascii="Wingdings" w:hAnsi="Wingdings"/>
      <w:b w:val="0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b/>
      <w:sz w:val="24"/>
      <w:szCs w:val="24"/>
    </w:rPr>
  </w:style>
  <w:style w:type="character" w:customStyle="1" w:styleId="WW8Num30z0">
    <w:name w:val="WW8Num30z0"/>
    <w:rPr>
      <w:rFonts w:ascii="Wingdings" w:hAnsi="Wingdings"/>
      <w:b w:val="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uxi Sans" w:eastAsia="Luxi Sans" w:hAnsi="Luxi Sans" w:cs="Luxi Sans"/>
      <w:sz w:val="28"/>
      <w:szCs w:val="28"/>
    </w:rPr>
  </w:style>
  <w:style w:type="paragraph" w:styleId="BodyText">
    <w:name w:val="Body Text"/>
    <w:basedOn w:val="Normal"/>
    <w:semiHidden/>
    <w:pPr>
      <w:jc w:val="both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next w:val="Normal"/>
    <w:qFormat/>
    <w:rPr>
      <w:sz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3">
    <w:name w:val="Body Text 3"/>
    <w:basedOn w:val="Normal"/>
    <w:pPr>
      <w:spacing w:line="360" w:lineRule="auto"/>
      <w:jc w:val="both"/>
    </w:pPr>
    <w:rPr>
      <w:rFonts w:ascii="Arial" w:hAnsi="Arial"/>
      <w:sz w:val="22"/>
      <w:szCs w:val="20"/>
    </w:rPr>
  </w:style>
  <w:style w:type="paragraph" w:styleId="BodyText2">
    <w:name w:val="Body Text 2"/>
    <w:basedOn w:val="Normal"/>
    <w:pPr>
      <w:jc w:val="center"/>
    </w:pPr>
  </w:style>
  <w:style w:type="paragraph" w:customStyle="1" w:styleId="SectionTitle">
    <w:name w:val="Section Title"/>
    <w:basedOn w:val="Normal"/>
    <w:next w:val="Normal"/>
    <w:pPr>
      <w:pBdr>
        <w:bottom w:val="single" w:sz="4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Title">
    <w:name w:val="Title"/>
    <w:basedOn w:val="Normal"/>
    <w:next w:val="Subtitle"/>
    <w:qFormat/>
    <w:pPr>
      <w:shd w:val="clear" w:color="auto" w:fill="C0C0C0"/>
      <w:jc w:val="center"/>
    </w:pPr>
    <w:rPr>
      <w:b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NormalLinespacing15lines">
    <w:name w:val="Normal + Line spacing:  1.5 lines"/>
    <w:basedOn w:val="Normal"/>
    <w:pPr>
      <w:spacing w:line="360" w:lineRule="auto"/>
    </w:pPr>
  </w:style>
  <w:style w:type="paragraph" w:customStyle="1" w:styleId="StyleTitle14ptItalicLeft">
    <w:name w:val="Style Title + 14 pt Italic Left"/>
    <w:basedOn w:val="Title"/>
    <w:pPr>
      <w:jc w:val="left"/>
    </w:pPr>
    <w:rPr>
      <w:bCs/>
      <w:i/>
      <w:iCs/>
      <w:color w:val="000000"/>
      <w:sz w:val="28"/>
      <w:szCs w:val="20"/>
    </w:rPr>
  </w:style>
  <w:style w:type="paragraph" w:customStyle="1" w:styleId="StyleTitle14ptItalicLeft1">
    <w:name w:val="Style Title + 14 pt Italic Left1"/>
    <w:basedOn w:val="Title"/>
    <w:pPr>
      <w:jc w:val="left"/>
    </w:pPr>
    <w:rPr>
      <w:bCs/>
      <w:i/>
      <w:iCs/>
      <w:color w:val="000000"/>
      <w:sz w:val="28"/>
      <w:szCs w:val="2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Normal"/>
  </w:style>
  <w:style w:type="paragraph" w:styleId="BodyTextFirstIndent">
    <w:name w:val="Body Text First Indent"/>
    <w:basedOn w:val="BodyText"/>
    <w:semiHidden/>
    <w:pPr>
      <w:ind w:firstLine="283"/>
    </w:p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ind w:left="540"/>
    </w:pPr>
    <w:rPr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color w:val="000000"/>
      <w:sz w:val="88"/>
      <w:szCs w:val="88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jc w:val="center"/>
    </w:pPr>
    <w:rPr>
      <w:color w:val="000000"/>
      <w:sz w:val="64"/>
      <w:szCs w:val="64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Tahoma" w:eastAsia="Tahoma" w:hAnsi="Tahoma"/>
      <w:color w:val="000000"/>
      <w:sz w:val="24"/>
      <w:szCs w:val="24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/>
      <w:color w:val="000000"/>
      <w:sz w:val="36"/>
      <w:szCs w:val="36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eastAsia="Lucida Sans Unicode"/>
      <w:sz w:val="24"/>
      <w:szCs w:val="24"/>
    </w:rPr>
  </w:style>
  <w:style w:type="paragraph" w:customStyle="1" w:styleId="WW-Title">
    <w:name w:val="WW-Titl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color w:val="000000"/>
      <w:sz w:val="88"/>
      <w:szCs w:val="88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/>
      <w:color w:val="000000"/>
      <w:sz w:val="36"/>
      <w:szCs w:val="36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eastAsia="Lucida Sans Unicode"/>
      <w:sz w:val="24"/>
      <w:szCs w:val="24"/>
    </w:rPr>
  </w:style>
  <w:style w:type="paragraph" w:customStyle="1" w:styleId="Notes">
    <w:name w:val="Note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Tahoma" w:eastAsia="Tahoma" w:hAnsi="Tahoma"/>
      <w:color w:val="000000"/>
      <w:sz w:val="24"/>
      <w:szCs w:val="24"/>
    </w:rPr>
  </w:style>
  <w:style w:type="paragraph" w:customStyle="1" w:styleId="Outline1">
    <w:name w:val="Outline 1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ind w:left="540"/>
    </w:pPr>
    <w:rPr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  <w:pPr>
      <w:ind w:left="3240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styleId="NormalWeb">
    <w:name w:val="Normal (Web)"/>
    <w:basedOn w:val="Normal"/>
    <w:rsid w:val="00476E1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0922A5"/>
    <w:pPr>
      <w:ind w:left="720"/>
    </w:pPr>
  </w:style>
  <w:style w:type="character" w:customStyle="1" w:styleId="apple-converted-space">
    <w:name w:val="apple-converted-space"/>
    <w:basedOn w:val="DefaultParagraphFont"/>
    <w:rsid w:val="007B5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outlineLvl w:val="0"/>
    </w:pPr>
    <w:rPr>
      <w:rFonts w:ascii="Verdana" w:hAnsi="Verdana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rebuchet MS" w:hAnsi="Trebuchet MS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ind w:left="360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</w:tabs>
      <w:jc w:val="right"/>
      <w:outlineLvl w:val="3"/>
    </w:pPr>
    <w:rPr>
      <w:rFonts w:ascii="Book Antiqua" w:hAnsi="Book Antiqua"/>
      <w:b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num" w:pos="0"/>
      </w:tabs>
      <w:outlineLvl w:val="4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b w:val="0"/>
    </w:rPr>
  </w:style>
  <w:style w:type="character" w:customStyle="1" w:styleId="WW8Num5z0">
    <w:name w:val="WW8Num5z0"/>
    <w:rPr>
      <w:rFonts w:ascii="3 of 9 Barcode" w:hAnsi="3 of 9 Barcode"/>
      <w:b/>
    </w:rPr>
  </w:style>
  <w:style w:type="character" w:customStyle="1" w:styleId="WW8Num6z0">
    <w:name w:val="WW8Num6z0"/>
    <w:rPr>
      <w:rFonts w:ascii="Wingdings" w:hAnsi="Wingdings"/>
      <w:color w:val="auto"/>
      <w:sz w:val="24"/>
      <w:szCs w:val="24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Symbol" w:hAnsi="Symbol"/>
    </w:rPr>
  </w:style>
  <w:style w:type="character" w:customStyle="1" w:styleId="WW8Num5z1">
    <w:name w:val="WW8Num5z1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1">
    <w:name w:val="WW8Num8z1"/>
    <w:rPr>
      <w:rFonts w:ascii="Symbol" w:hAnsi="Symbol"/>
    </w:rPr>
  </w:style>
  <w:style w:type="character" w:customStyle="1" w:styleId="WW8Num9z1">
    <w:name w:val="WW8Num9z1"/>
    <w:rPr>
      <w:rFonts w:ascii="Symbol" w:hAnsi="Symbol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b w:val="0"/>
    </w:rPr>
  </w:style>
  <w:style w:type="character" w:customStyle="1" w:styleId="WW8Num14z0">
    <w:name w:val="WW8Num14z0"/>
    <w:rPr>
      <w:rFonts w:ascii="Wingdings" w:hAnsi="Wingdings"/>
      <w:b w:val="0"/>
    </w:rPr>
  </w:style>
  <w:style w:type="character" w:customStyle="1" w:styleId="WW8Num15z0">
    <w:name w:val="WW8Num15z0"/>
    <w:rPr>
      <w:rFonts w:ascii="Wingdings" w:hAnsi="Wingdings"/>
      <w:b w:val="0"/>
    </w:rPr>
  </w:style>
  <w:style w:type="character" w:customStyle="1" w:styleId="WW8Num16z0">
    <w:name w:val="WW8Num16z0"/>
    <w:rPr>
      <w:rFonts w:ascii="Wingdings" w:hAnsi="Wingdings"/>
      <w:b w:val="0"/>
    </w:rPr>
  </w:style>
  <w:style w:type="character" w:customStyle="1" w:styleId="WW8Num17z0">
    <w:name w:val="WW8Num17z0"/>
    <w:rPr>
      <w:b/>
    </w:rPr>
  </w:style>
  <w:style w:type="character" w:customStyle="1" w:styleId="WW8Num17z1">
    <w:name w:val="WW8Num17z1"/>
    <w:rPr>
      <w:rFonts w:ascii="Symbol" w:hAnsi="Symbol"/>
    </w:rPr>
  </w:style>
  <w:style w:type="character" w:customStyle="1" w:styleId="WW8Num18z0">
    <w:name w:val="WW8Num18z0"/>
    <w:rPr>
      <w:rFonts w:ascii="Wingdings" w:hAnsi="Wingdings"/>
      <w:sz w:val="18"/>
      <w:szCs w:val="18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/>
      <w:color w:val="auto"/>
      <w:sz w:val="24"/>
      <w:szCs w:val="24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b w:val="0"/>
    </w:rPr>
  </w:style>
  <w:style w:type="character" w:customStyle="1" w:styleId="WW8Num22z0">
    <w:name w:val="WW8Num22z0"/>
    <w:rPr>
      <w:b/>
    </w:rPr>
  </w:style>
  <w:style w:type="character" w:customStyle="1" w:styleId="WW8Num23z0">
    <w:name w:val="WW8Num23z0"/>
    <w:rPr>
      <w:rFonts w:ascii="Wingdings" w:hAnsi="Wingdings"/>
      <w:b w:val="0"/>
    </w:rPr>
  </w:style>
  <w:style w:type="character" w:customStyle="1" w:styleId="WW8Num24z0">
    <w:name w:val="WW8Num24z0"/>
    <w:rPr>
      <w:b/>
    </w:rPr>
  </w:style>
  <w:style w:type="character" w:customStyle="1" w:styleId="WW8Num24z1">
    <w:name w:val="WW8Num24z1"/>
    <w:rPr>
      <w:rFonts w:ascii="Symbol" w:hAnsi="Symbol"/>
    </w:rPr>
  </w:style>
  <w:style w:type="character" w:customStyle="1" w:styleId="WW8Num25z0">
    <w:name w:val="WW8Num25z0"/>
    <w:rPr>
      <w:rFonts w:ascii="3 of 9 Barcode" w:hAnsi="3 of 9 Barcode"/>
      <w:b/>
    </w:rPr>
  </w:style>
  <w:style w:type="character" w:customStyle="1" w:styleId="WW8Num25z1">
    <w:name w:val="WW8Num25z1"/>
    <w:rPr>
      <w:rFonts w:ascii="Symbol" w:hAnsi="Symbol"/>
    </w:rPr>
  </w:style>
  <w:style w:type="character" w:customStyle="1" w:styleId="WW8Num26z0">
    <w:name w:val="WW8Num26z0"/>
    <w:rPr>
      <w:rFonts w:ascii="3 of 9 Barcode" w:hAnsi="3 of 9 Barcode"/>
      <w:b/>
    </w:rPr>
  </w:style>
  <w:style w:type="character" w:customStyle="1" w:styleId="WW8Num26z1">
    <w:name w:val="WW8Num26z1"/>
    <w:rPr>
      <w:rFonts w:ascii="Symbol" w:hAnsi="Symbol"/>
    </w:rPr>
  </w:style>
  <w:style w:type="character" w:customStyle="1" w:styleId="WW8Num27z0">
    <w:name w:val="WW8Num27z0"/>
    <w:rPr>
      <w:b w:val="0"/>
    </w:rPr>
  </w:style>
  <w:style w:type="character" w:customStyle="1" w:styleId="WW8Num28z0">
    <w:name w:val="WW8Num28z0"/>
    <w:rPr>
      <w:rFonts w:ascii="Wingdings" w:hAnsi="Wingdings"/>
      <w:b w:val="0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b/>
      <w:sz w:val="24"/>
      <w:szCs w:val="24"/>
    </w:rPr>
  </w:style>
  <w:style w:type="character" w:customStyle="1" w:styleId="WW8Num30z0">
    <w:name w:val="WW8Num30z0"/>
    <w:rPr>
      <w:rFonts w:ascii="Wingdings" w:hAnsi="Wingdings"/>
      <w:b w:val="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uxi Sans" w:eastAsia="Luxi Sans" w:hAnsi="Luxi Sans" w:cs="Luxi Sans"/>
      <w:sz w:val="28"/>
      <w:szCs w:val="28"/>
    </w:rPr>
  </w:style>
  <w:style w:type="paragraph" w:styleId="BodyText">
    <w:name w:val="Body Text"/>
    <w:basedOn w:val="Normal"/>
    <w:semiHidden/>
    <w:pPr>
      <w:jc w:val="both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next w:val="Normal"/>
    <w:qFormat/>
    <w:rPr>
      <w:sz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3">
    <w:name w:val="Body Text 3"/>
    <w:basedOn w:val="Normal"/>
    <w:pPr>
      <w:spacing w:line="360" w:lineRule="auto"/>
      <w:jc w:val="both"/>
    </w:pPr>
    <w:rPr>
      <w:rFonts w:ascii="Arial" w:hAnsi="Arial"/>
      <w:sz w:val="22"/>
      <w:szCs w:val="20"/>
    </w:rPr>
  </w:style>
  <w:style w:type="paragraph" w:styleId="BodyText2">
    <w:name w:val="Body Text 2"/>
    <w:basedOn w:val="Normal"/>
    <w:pPr>
      <w:jc w:val="center"/>
    </w:pPr>
  </w:style>
  <w:style w:type="paragraph" w:customStyle="1" w:styleId="SectionTitle">
    <w:name w:val="Section Title"/>
    <w:basedOn w:val="Normal"/>
    <w:next w:val="Normal"/>
    <w:pPr>
      <w:pBdr>
        <w:bottom w:val="single" w:sz="4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Title">
    <w:name w:val="Title"/>
    <w:basedOn w:val="Normal"/>
    <w:next w:val="Subtitle"/>
    <w:qFormat/>
    <w:pPr>
      <w:shd w:val="clear" w:color="auto" w:fill="C0C0C0"/>
      <w:jc w:val="center"/>
    </w:pPr>
    <w:rPr>
      <w:b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NormalLinespacing15lines">
    <w:name w:val="Normal + Line spacing:  1.5 lines"/>
    <w:basedOn w:val="Normal"/>
    <w:pPr>
      <w:spacing w:line="360" w:lineRule="auto"/>
    </w:pPr>
  </w:style>
  <w:style w:type="paragraph" w:customStyle="1" w:styleId="StyleTitle14ptItalicLeft">
    <w:name w:val="Style Title + 14 pt Italic Left"/>
    <w:basedOn w:val="Title"/>
    <w:pPr>
      <w:jc w:val="left"/>
    </w:pPr>
    <w:rPr>
      <w:bCs/>
      <w:i/>
      <w:iCs/>
      <w:color w:val="000000"/>
      <w:sz w:val="28"/>
      <w:szCs w:val="20"/>
    </w:rPr>
  </w:style>
  <w:style w:type="paragraph" w:customStyle="1" w:styleId="StyleTitle14ptItalicLeft1">
    <w:name w:val="Style Title + 14 pt Italic Left1"/>
    <w:basedOn w:val="Title"/>
    <w:pPr>
      <w:jc w:val="left"/>
    </w:pPr>
    <w:rPr>
      <w:bCs/>
      <w:i/>
      <w:iCs/>
      <w:color w:val="000000"/>
      <w:sz w:val="28"/>
      <w:szCs w:val="2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Normal"/>
  </w:style>
  <w:style w:type="paragraph" w:styleId="BodyTextFirstIndent">
    <w:name w:val="Body Text First Indent"/>
    <w:basedOn w:val="BodyText"/>
    <w:semiHidden/>
    <w:pPr>
      <w:ind w:firstLine="283"/>
    </w:p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ind w:left="540"/>
    </w:pPr>
    <w:rPr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color w:val="000000"/>
      <w:sz w:val="88"/>
      <w:szCs w:val="88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jc w:val="center"/>
    </w:pPr>
    <w:rPr>
      <w:color w:val="000000"/>
      <w:sz w:val="64"/>
      <w:szCs w:val="64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Tahoma" w:eastAsia="Tahoma" w:hAnsi="Tahoma"/>
      <w:color w:val="000000"/>
      <w:sz w:val="24"/>
      <w:szCs w:val="24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/>
      <w:color w:val="000000"/>
      <w:sz w:val="36"/>
      <w:szCs w:val="36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eastAsia="Lucida Sans Unicode"/>
      <w:sz w:val="24"/>
      <w:szCs w:val="24"/>
    </w:rPr>
  </w:style>
  <w:style w:type="paragraph" w:customStyle="1" w:styleId="WW-Title">
    <w:name w:val="WW-Titl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color w:val="000000"/>
      <w:sz w:val="88"/>
      <w:szCs w:val="88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/>
      <w:color w:val="000000"/>
      <w:sz w:val="36"/>
      <w:szCs w:val="36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eastAsia="Lucida Sans Unicode"/>
      <w:sz w:val="24"/>
      <w:szCs w:val="24"/>
    </w:rPr>
  </w:style>
  <w:style w:type="paragraph" w:customStyle="1" w:styleId="Notes">
    <w:name w:val="Note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Tahoma" w:eastAsia="Tahoma" w:hAnsi="Tahoma"/>
      <w:color w:val="000000"/>
      <w:sz w:val="24"/>
      <w:szCs w:val="24"/>
    </w:rPr>
  </w:style>
  <w:style w:type="paragraph" w:customStyle="1" w:styleId="Outline1">
    <w:name w:val="Outline 1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ind w:left="540"/>
    </w:pPr>
    <w:rPr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  <w:pPr>
      <w:ind w:left="3240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styleId="NormalWeb">
    <w:name w:val="Normal (Web)"/>
    <w:basedOn w:val="Normal"/>
    <w:rsid w:val="00476E1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0922A5"/>
    <w:pPr>
      <w:ind w:left="720"/>
    </w:pPr>
  </w:style>
  <w:style w:type="character" w:customStyle="1" w:styleId="apple-converted-space">
    <w:name w:val="apple-converted-space"/>
    <w:basedOn w:val="DefaultParagraphFont"/>
    <w:rsid w:val="007B5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.kulthe@gmail.com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9d90687d760892ce1378868d3e5b6e72134f530e18705c4458440321091b5b581b01160316435c541b4d58515c424154181c084b281e0103030016415a5c0c57580f1b425c4c01090340281e010319001943515c1543124a4b485d4637071f1b5b58170a10014042595858564d465d4507144359090f59431209175144410c595f5049100a1105035d4a1e500558191b120719425e5a005249121b5c6&amp;docType=docx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CC093B919074A8DAFA40BA1E1BE34" ma:contentTypeVersion="7" ma:contentTypeDescription="Create a new document." ma:contentTypeScope="" ma:versionID="a840d6478d154761d612cc42f39ea295">
  <xsd:schema xmlns:xsd="http://www.w3.org/2001/XMLSchema" xmlns:xs="http://www.w3.org/2001/XMLSchema" xmlns:p="http://schemas.microsoft.com/office/2006/metadata/properties" xmlns:ns2="c8982b86-09ea-4d73-993b-e2c72098e1fd" targetNamespace="http://schemas.microsoft.com/office/2006/metadata/properties" ma:root="true" ma:fieldsID="8406c41b3426d727b40d1aa391e864a3" ns2:_="">
    <xsd:import namespace="c8982b86-09ea-4d73-993b-e2c72098e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82b86-09ea-4d73-993b-e2c72098e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26192B-E3D0-4F2C-A80A-9F4052D0B42C}"/>
</file>

<file path=customXml/itemProps2.xml><?xml version="1.0" encoding="utf-8"?>
<ds:datastoreItem xmlns:ds="http://schemas.openxmlformats.org/officeDocument/2006/customXml" ds:itemID="{F3E8DBD1-85A0-4C55-B3D6-0D4A84A6A8E3}"/>
</file>

<file path=customXml/itemProps3.xml><?xml version="1.0" encoding="utf-8"?>
<ds:datastoreItem xmlns:ds="http://schemas.openxmlformats.org/officeDocument/2006/customXml" ds:itemID="{82FBC84A-41C3-41A2-BE21-B71DE8970C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>_</Company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Rahul</dc:creator>
  <cp:lastModifiedBy>sanjay</cp:lastModifiedBy>
  <cp:revision>2</cp:revision>
  <cp:lastPrinted>2007-09-05T09:47:00Z</cp:lastPrinted>
  <dcterms:created xsi:type="dcterms:W3CDTF">2019-07-23T12:21:00Z</dcterms:created>
  <dcterms:modified xsi:type="dcterms:W3CDTF">2019-07-23T12:21:00Z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_NewReviewCycle">
    <vt:lpwstr/>
  </property>
  <property fmtid="{D5CDD505-2E9C-101B-9397-08002B2CF9AE}" pid="7" name="ContentTypeId">
    <vt:lpwstr>0x01010099FCC093B919074A8DAFA40BA1E1BE34</vt:lpwstr>
  </property>
</Properties>
</file>